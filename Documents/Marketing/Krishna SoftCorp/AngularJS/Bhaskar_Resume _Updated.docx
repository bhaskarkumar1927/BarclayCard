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CB7" w:rsidRDefault="00A973AC" w:rsidP="00F76CB7">
      <w:pPr>
        <w:pStyle w:val="EXPERIENCEheader"/>
        <w:rPr>
          <w:rFonts w:ascii="Times New Roman" w:hAnsi="Times New Roman" w:cs="Times New Roman"/>
        </w:rPr>
      </w:pPr>
      <w:r>
        <w:rPr>
          <w:rFonts w:ascii="Times New Roman" w:hAnsi="Times New Roman" w:cs="Times New Roman"/>
        </w:rPr>
        <w:t>BHASKAR KUMAR</w:t>
      </w:r>
      <w:r w:rsidR="002C58F1">
        <w:rPr>
          <w:rFonts w:ascii="Times New Roman" w:hAnsi="Times New Roman" w:cs="Times New Roman"/>
        </w:rPr>
        <w:t xml:space="preserve">                                                                                                                                                         701-541-6217</w:t>
      </w:r>
    </w:p>
    <w:p w:rsidR="00F76CB7" w:rsidRPr="00F76CB7" w:rsidRDefault="004435F8" w:rsidP="00F76CB7">
      <w:pPr>
        <w:pStyle w:val="EXPERIENCEheader"/>
        <w:rPr>
          <w:rFonts w:ascii="Times New Roman" w:hAnsi="Times New Roman" w:cs="Times New Roman"/>
          <w:sz w:val="22"/>
          <w:szCs w:val="22"/>
        </w:rPr>
      </w:pPr>
      <w:hyperlink r:id="rId8" w:history="1">
        <w:r w:rsidR="00F76CB7" w:rsidRPr="00F76CB7">
          <w:rPr>
            <w:rStyle w:val="Hyperlink"/>
            <w:rFonts w:ascii="Times New Roman" w:hAnsi="Times New Roman" w:cs="Times New Roman"/>
            <w:sz w:val="22"/>
            <w:szCs w:val="22"/>
          </w:rPr>
          <w:t>bhaskar1903@gmail.com</w:t>
        </w:r>
      </w:hyperlink>
    </w:p>
    <w:p w:rsidR="00F76CB7" w:rsidRPr="00F76CB7" w:rsidRDefault="004435F8">
      <w:pPr>
        <w:pStyle w:val="EXPERIENCEheader"/>
        <w:rPr>
          <w:rFonts w:ascii="Times New Roman" w:hAnsi="Times New Roman" w:cs="Times New Roman"/>
          <w:sz w:val="22"/>
          <w:szCs w:val="22"/>
        </w:rPr>
      </w:pPr>
      <w:hyperlink r:id="rId9" w:history="1">
        <w:r w:rsidR="00F76CB7" w:rsidRPr="00F76CB7">
          <w:rPr>
            <w:rStyle w:val="Hyperlink"/>
            <w:rFonts w:ascii="Times New Roman" w:hAnsi="Times New Roman" w:cs="Times New Roman"/>
            <w:sz w:val="22"/>
            <w:szCs w:val="22"/>
          </w:rPr>
          <w:t>https://www.linkedin.com/in/bhaskar-kumar-a74a1219</w:t>
        </w:r>
      </w:hyperlink>
    </w:p>
    <w:p w:rsidR="00A141D4" w:rsidRPr="00E11D5F" w:rsidRDefault="00147106" w:rsidP="00A141D4">
      <w:pPr>
        <w:spacing w:line="20" w:lineRule="atLeast"/>
        <w:jc w:val="both"/>
      </w:pPr>
      <w:r>
        <w:t>Around 8</w:t>
      </w:r>
      <w:r w:rsidR="003B438B">
        <w:t>+</w:t>
      </w:r>
      <w:r w:rsidR="00A141D4" w:rsidRPr="00E11D5F">
        <w:t xml:space="preserve"> Years of experience in development of web based ap</w:t>
      </w:r>
      <w:r w:rsidR="002C02EC">
        <w:t>plications in various domains</w:t>
      </w:r>
      <w:r w:rsidR="00A141D4" w:rsidRPr="00E11D5F">
        <w:t xml:space="preserve"> using Java, J2EE technologies such as </w:t>
      </w:r>
      <w:r w:rsidR="00A141D4" w:rsidRPr="00E11D5F">
        <w:rPr>
          <w:b/>
        </w:rPr>
        <w:t xml:space="preserve">UML, Jakarta Struts, </w:t>
      </w:r>
      <w:r w:rsidR="005802C1" w:rsidRPr="00E11D5F">
        <w:rPr>
          <w:b/>
        </w:rPr>
        <w:t>Spring,</w:t>
      </w:r>
      <w:r w:rsidR="00A141D4" w:rsidRPr="00E11D5F">
        <w:rPr>
          <w:b/>
        </w:rPr>
        <w:t xml:space="preserve"> Hibernate, Web services, SOAP, WSDL, Java Script, EJB, JMS, RMI, JNDI, Java Beans, </w:t>
      </w:r>
      <w:r w:rsidR="00A141D4" w:rsidRPr="003D4B0D">
        <w:rPr>
          <w:b/>
        </w:rPr>
        <w:t>Servlet</w:t>
      </w:r>
      <w:r w:rsidR="00A141D4" w:rsidRPr="00E11D5F">
        <w:rPr>
          <w:b/>
        </w:rPr>
        <w:t xml:space="preserve">, JSP, JDBC, </w:t>
      </w:r>
      <w:r w:rsidR="002B6DA4">
        <w:rPr>
          <w:b/>
        </w:rPr>
        <w:t xml:space="preserve">AngularJS, </w:t>
      </w:r>
      <w:r w:rsidR="00A141D4" w:rsidRPr="00E11D5F">
        <w:rPr>
          <w:b/>
        </w:rPr>
        <w:t>HTML, DHTML, XML, XSL/XSLT,</w:t>
      </w:r>
      <w:r w:rsidR="00620B0B">
        <w:rPr>
          <w:b/>
        </w:rPr>
        <w:t xml:space="preserve"> </w:t>
      </w:r>
      <w:r w:rsidR="000730F1" w:rsidRPr="00E11D5F">
        <w:rPr>
          <w:b/>
        </w:rPr>
        <w:t xml:space="preserve">JSF, </w:t>
      </w:r>
      <w:r w:rsidR="00A141D4" w:rsidRPr="00E11D5F">
        <w:rPr>
          <w:b/>
        </w:rPr>
        <w:t xml:space="preserve">UNIX </w:t>
      </w:r>
      <w:r w:rsidR="00A141D4" w:rsidRPr="00E11D5F">
        <w:t xml:space="preserve">and </w:t>
      </w:r>
      <w:r w:rsidR="00A141D4" w:rsidRPr="00B44B2A">
        <w:rPr>
          <w:b/>
        </w:rPr>
        <w:t>Windows.</w:t>
      </w:r>
    </w:p>
    <w:p w:rsidR="00A141D4" w:rsidRPr="00E11D5F" w:rsidRDefault="00A141D4" w:rsidP="00A141D4">
      <w:pPr>
        <w:spacing w:line="20" w:lineRule="atLeast"/>
        <w:jc w:val="both"/>
      </w:pPr>
    </w:p>
    <w:p w:rsidR="00A141D4" w:rsidRPr="00E11D5F" w:rsidRDefault="00A141D4" w:rsidP="00AC07CE">
      <w:pPr>
        <w:numPr>
          <w:ilvl w:val="0"/>
          <w:numId w:val="3"/>
        </w:numPr>
        <w:spacing w:line="240" w:lineRule="exact"/>
        <w:jc w:val="both"/>
      </w:pPr>
      <w:r w:rsidRPr="00E11D5F">
        <w:t>Expertise in J2EE and MVC architecture/implementation, WebServices, SOA, analysis, design, object modeling, data modeling, integration, validation, implementation and deployment.</w:t>
      </w:r>
    </w:p>
    <w:p w:rsidR="00C633ED" w:rsidRPr="00E11D5F" w:rsidRDefault="00C633ED" w:rsidP="00C633ED">
      <w:pPr>
        <w:spacing w:line="240" w:lineRule="exact"/>
        <w:ind w:left="360"/>
        <w:jc w:val="both"/>
      </w:pPr>
    </w:p>
    <w:p w:rsidR="00A141D4" w:rsidRPr="00E11D5F" w:rsidRDefault="00A141D4" w:rsidP="00AC07CE">
      <w:pPr>
        <w:numPr>
          <w:ilvl w:val="0"/>
          <w:numId w:val="3"/>
        </w:numPr>
        <w:spacing w:line="240" w:lineRule="exact"/>
        <w:jc w:val="both"/>
      </w:pPr>
      <w:r w:rsidRPr="00E11D5F">
        <w:t xml:space="preserve">Expertise in front-end development using JSP, JSTL, </w:t>
      </w:r>
      <w:r w:rsidR="00C60133">
        <w:t xml:space="preserve">AngularJS, </w:t>
      </w:r>
      <w:r w:rsidRPr="00E11D5F">
        <w:t xml:space="preserve">HTML, DHTML, CSS, JavaScript. </w:t>
      </w:r>
    </w:p>
    <w:p w:rsidR="00C633ED" w:rsidRPr="00E11D5F" w:rsidRDefault="00C633ED" w:rsidP="00C633ED">
      <w:pPr>
        <w:spacing w:line="240" w:lineRule="exact"/>
        <w:jc w:val="both"/>
      </w:pPr>
    </w:p>
    <w:p w:rsidR="00A141D4" w:rsidRPr="00E11D5F" w:rsidRDefault="00A141D4" w:rsidP="00AC07CE">
      <w:pPr>
        <w:numPr>
          <w:ilvl w:val="0"/>
          <w:numId w:val="3"/>
        </w:numPr>
        <w:spacing w:line="240" w:lineRule="exact"/>
        <w:jc w:val="both"/>
      </w:pPr>
      <w:r w:rsidRPr="00E11D5F">
        <w:t>Experience in spring technologies</w:t>
      </w:r>
      <w:r w:rsidR="009C03C4">
        <w:t xml:space="preserve"> like MVC, AOP, JDBC, ORM </w:t>
      </w:r>
      <w:r w:rsidR="003D1587" w:rsidRPr="00E11D5F">
        <w:t>and WebServices</w:t>
      </w:r>
      <w:r w:rsidRPr="00E11D5F">
        <w:t xml:space="preserve"> using Eclipse.</w:t>
      </w:r>
    </w:p>
    <w:p w:rsidR="00C633ED" w:rsidRPr="00E11D5F" w:rsidRDefault="00C633ED" w:rsidP="00C633ED">
      <w:pPr>
        <w:spacing w:line="240" w:lineRule="exact"/>
        <w:jc w:val="both"/>
      </w:pPr>
    </w:p>
    <w:p w:rsidR="00A141D4" w:rsidRPr="00E11D5F" w:rsidRDefault="00A141D4" w:rsidP="00AC07CE">
      <w:pPr>
        <w:numPr>
          <w:ilvl w:val="0"/>
          <w:numId w:val="3"/>
        </w:numPr>
        <w:spacing w:line="240" w:lineRule="exact"/>
        <w:jc w:val="both"/>
      </w:pPr>
      <w:r w:rsidRPr="00E11D5F">
        <w:t>Involved in Design, development and testing of web application and integration projects using Object Oriented technologies such as Core Java, J2EE, Struts, JSP, JDBC, Spring Framework, Hibernate, Java Beans, Web Services (REST/SOAP), XML, XSL, and Ant</w:t>
      </w:r>
    </w:p>
    <w:p w:rsidR="00C633ED" w:rsidRPr="00E11D5F" w:rsidRDefault="00C633ED" w:rsidP="00C633ED">
      <w:pPr>
        <w:spacing w:line="240" w:lineRule="exact"/>
        <w:jc w:val="both"/>
      </w:pPr>
    </w:p>
    <w:p w:rsidR="00A141D4" w:rsidRPr="00E11D5F" w:rsidRDefault="00A141D4" w:rsidP="00AC07CE">
      <w:pPr>
        <w:numPr>
          <w:ilvl w:val="0"/>
          <w:numId w:val="3"/>
        </w:numPr>
        <w:spacing w:line="240" w:lineRule="exact"/>
        <w:jc w:val="both"/>
      </w:pPr>
      <w:r w:rsidRPr="00E11D5F">
        <w:t>Experience in using various Web and Application Servers like Apache Tomcat,</w:t>
      </w:r>
      <w:r w:rsidR="00B20D24">
        <w:t xml:space="preserve"> JBOSS</w:t>
      </w:r>
      <w:r w:rsidR="00164499">
        <w:t>,</w:t>
      </w:r>
      <w:r w:rsidR="00164499" w:rsidRPr="00E11D5F">
        <w:t xml:space="preserve"> and IBM</w:t>
      </w:r>
      <w:r w:rsidRPr="00E11D5F">
        <w:t xml:space="preserve"> -WebSphere process server.</w:t>
      </w:r>
    </w:p>
    <w:p w:rsidR="00C633ED" w:rsidRPr="00E11D5F" w:rsidRDefault="00C633ED" w:rsidP="00C633ED">
      <w:pPr>
        <w:spacing w:line="240" w:lineRule="exact"/>
        <w:jc w:val="both"/>
      </w:pPr>
    </w:p>
    <w:p w:rsidR="00A141D4" w:rsidRPr="00E11D5F" w:rsidRDefault="00A141D4" w:rsidP="00AC07CE">
      <w:pPr>
        <w:numPr>
          <w:ilvl w:val="0"/>
          <w:numId w:val="3"/>
        </w:numPr>
        <w:spacing w:line="240" w:lineRule="exact"/>
        <w:jc w:val="both"/>
      </w:pPr>
      <w:r w:rsidRPr="00E11D5F">
        <w:t>Good knowledge in RDBMS concepts and experien</w:t>
      </w:r>
      <w:r w:rsidR="009C03C4">
        <w:t>ce in Oracle,</w:t>
      </w:r>
      <w:r w:rsidRPr="00E11D5F">
        <w:t xml:space="preserve"> My SQL. </w:t>
      </w:r>
    </w:p>
    <w:p w:rsidR="00C633ED" w:rsidRPr="00E11D5F" w:rsidRDefault="00C633ED" w:rsidP="00C633ED">
      <w:pPr>
        <w:spacing w:line="240" w:lineRule="exact"/>
        <w:jc w:val="both"/>
      </w:pPr>
    </w:p>
    <w:p w:rsidR="00A141D4" w:rsidRPr="00E11D5F" w:rsidRDefault="00A141D4" w:rsidP="00AC07CE">
      <w:pPr>
        <w:numPr>
          <w:ilvl w:val="0"/>
          <w:numId w:val="3"/>
        </w:numPr>
        <w:spacing w:after="120"/>
        <w:jc w:val="both"/>
      </w:pPr>
      <w:r w:rsidRPr="00E11D5F">
        <w:rPr>
          <w:b/>
        </w:rPr>
        <w:t>Java Programmer</w:t>
      </w:r>
      <w:r w:rsidRPr="00E11D5F">
        <w:t xml:space="preserve"> with experience in technologies such as </w:t>
      </w:r>
      <w:r w:rsidRPr="00E11D5F">
        <w:rPr>
          <w:b/>
        </w:rPr>
        <w:t>Core Java</w:t>
      </w:r>
      <w:r w:rsidRPr="00E11D5F">
        <w:t xml:space="preserve">, </w:t>
      </w:r>
      <w:r w:rsidR="00896891">
        <w:rPr>
          <w:b/>
        </w:rPr>
        <w:t>JDK</w:t>
      </w:r>
      <w:r w:rsidRPr="00E11D5F">
        <w:t xml:space="preserve">, </w:t>
      </w:r>
      <w:r w:rsidRPr="00E11D5F">
        <w:rPr>
          <w:b/>
        </w:rPr>
        <w:t>J2EE</w:t>
      </w:r>
      <w:r w:rsidRPr="00E11D5F">
        <w:t xml:space="preserve">, </w:t>
      </w:r>
      <w:r w:rsidRPr="00E11D5F">
        <w:rPr>
          <w:b/>
        </w:rPr>
        <w:t>JSP</w:t>
      </w:r>
      <w:r w:rsidRPr="00E11D5F">
        <w:t xml:space="preserve">, </w:t>
      </w:r>
      <w:r w:rsidRPr="00E11D5F">
        <w:rPr>
          <w:b/>
        </w:rPr>
        <w:t>EJB</w:t>
      </w:r>
      <w:r w:rsidRPr="00E11D5F">
        <w:t xml:space="preserve">, </w:t>
      </w:r>
      <w:r w:rsidRPr="00E11D5F">
        <w:rPr>
          <w:b/>
        </w:rPr>
        <w:t>Struts</w:t>
      </w:r>
      <w:r w:rsidR="00896891">
        <w:t xml:space="preserve">, </w:t>
      </w:r>
      <w:r w:rsidRPr="00E11D5F">
        <w:rPr>
          <w:b/>
        </w:rPr>
        <w:t>Hibernate</w:t>
      </w:r>
      <w:r w:rsidR="00896891">
        <w:t xml:space="preserve">, </w:t>
      </w:r>
      <w:r w:rsidRPr="00E11D5F">
        <w:rPr>
          <w:b/>
        </w:rPr>
        <w:t>JDBC</w:t>
      </w:r>
      <w:r w:rsidRPr="00E11D5F">
        <w:t>,</w:t>
      </w:r>
      <w:r w:rsidR="00896891">
        <w:t xml:space="preserve"> </w:t>
      </w:r>
      <w:r w:rsidR="000730F1" w:rsidRPr="00E11D5F">
        <w:rPr>
          <w:b/>
        </w:rPr>
        <w:t>JBOSS</w:t>
      </w:r>
      <w:r w:rsidR="000730F1" w:rsidRPr="00E11D5F">
        <w:t xml:space="preserve">, </w:t>
      </w:r>
      <w:r w:rsidRPr="00E11D5F">
        <w:rPr>
          <w:b/>
        </w:rPr>
        <w:t>WebSpher</w:t>
      </w:r>
      <w:r w:rsidR="00896891">
        <w:rPr>
          <w:b/>
        </w:rPr>
        <w:t xml:space="preserve">e, Apache Tomcat, </w:t>
      </w:r>
      <w:r w:rsidR="004E2DD9">
        <w:rPr>
          <w:b/>
        </w:rPr>
        <w:t>XML, Servlet</w:t>
      </w:r>
      <w:r w:rsidRPr="00E11D5F">
        <w:rPr>
          <w:b/>
        </w:rPr>
        <w:t>, Java Beans, Applets, Swing, HTML</w:t>
      </w:r>
    </w:p>
    <w:p w:rsidR="00A141D4" w:rsidRPr="007722D3" w:rsidRDefault="00A141D4" w:rsidP="00AC07CE">
      <w:pPr>
        <w:numPr>
          <w:ilvl w:val="0"/>
          <w:numId w:val="3"/>
        </w:numPr>
        <w:tabs>
          <w:tab w:val="left" w:pos="0"/>
        </w:tabs>
        <w:spacing w:after="120"/>
        <w:jc w:val="both"/>
      </w:pPr>
      <w:r w:rsidRPr="00E11D5F">
        <w:t xml:space="preserve">Designed systems using </w:t>
      </w:r>
      <w:r w:rsidRPr="00E11D5F">
        <w:rPr>
          <w:b/>
        </w:rPr>
        <w:t>Data Modeling</w:t>
      </w:r>
      <w:r w:rsidRPr="00E11D5F">
        <w:t xml:space="preserve">, </w:t>
      </w:r>
      <w:r w:rsidRPr="00E11D5F">
        <w:rPr>
          <w:b/>
        </w:rPr>
        <w:t>UML</w:t>
      </w:r>
      <w:r w:rsidRPr="00E11D5F">
        <w:t xml:space="preserve"> and </w:t>
      </w:r>
      <w:r w:rsidRPr="00E11D5F">
        <w:rPr>
          <w:b/>
        </w:rPr>
        <w:t>J2EE</w:t>
      </w:r>
      <w:r w:rsidR="009C03C4">
        <w:t xml:space="preserve"> based frameworks like </w:t>
      </w:r>
      <w:r w:rsidRPr="00E11D5F">
        <w:rPr>
          <w:b/>
        </w:rPr>
        <w:t>MVC Architecture</w:t>
      </w:r>
      <w:r w:rsidRPr="00E11D5F">
        <w:t xml:space="preserve"> and </w:t>
      </w:r>
      <w:r w:rsidRPr="00E11D5F">
        <w:rPr>
          <w:b/>
        </w:rPr>
        <w:t>Hibernate</w:t>
      </w:r>
    </w:p>
    <w:p w:rsidR="007722D3" w:rsidRPr="00E11D5F" w:rsidRDefault="007722D3" w:rsidP="00AC07CE">
      <w:pPr>
        <w:numPr>
          <w:ilvl w:val="0"/>
          <w:numId w:val="3"/>
        </w:numPr>
        <w:tabs>
          <w:tab w:val="left" w:pos="0"/>
        </w:tabs>
        <w:spacing w:after="120"/>
        <w:jc w:val="both"/>
      </w:pPr>
      <w:r>
        <w:t xml:space="preserve">Worked on </w:t>
      </w:r>
      <w:r w:rsidRPr="00944DA6">
        <w:rPr>
          <w:b/>
        </w:rPr>
        <w:t>Customer Service Management (CSM)</w:t>
      </w:r>
      <w:r w:rsidRPr="00E11D5F">
        <w:t xml:space="preserve">, </w:t>
      </w:r>
      <w:r w:rsidRPr="00944DA6">
        <w:rPr>
          <w:b/>
        </w:rPr>
        <w:t>Order Management (OM)</w:t>
      </w:r>
    </w:p>
    <w:p w:rsidR="00A141D4" w:rsidRPr="00E11D5F" w:rsidRDefault="00A141D4" w:rsidP="00AC07CE">
      <w:pPr>
        <w:numPr>
          <w:ilvl w:val="0"/>
          <w:numId w:val="3"/>
        </w:numPr>
        <w:tabs>
          <w:tab w:val="left" w:pos="0"/>
        </w:tabs>
        <w:spacing w:after="120"/>
        <w:jc w:val="both"/>
      </w:pPr>
      <w:r w:rsidRPr="00E11D5F">
        <w:t xml:space="preserve">Worked on different phases of </w:t>
      </w:r>
      <w:r w:rsidRPr="00E11D5F">
        <w:rPr>
          <w:b/>
        </w:rPr>
        <w:t>Software Development Life Cycle</w:t>
      </w:r>
    </w:p>
    <w:p w:rsidR="00A141D4" w:rsidRPr="00E11D5F" w:rsidRDefault="00A141D4" w:rsidP="00AC07CE">
      <w:pPr>
        <w:numPr>
          <w:ilvl w:val="0"/>
          <w:numId w:val="3"/>
        </w:numPr>
        <w:tabs>
          <w:tab w:val="left" w:pos="0"/>
        </w:tabs>
        <w:spacing w:after="120"/>
        <w:jc w:val="both"/>
      </w:pPr>
      <w:r w:rsidRPr="00E11D5F">
        <w:t xml:space="preserve">In depth understanding and exposure to concepts of </w:t>
      </w:r>
      <w:r w:rsidRPr="00E11D5F">
        <w:rPr>
          <w:b/>
        </w:rPr>
        <w:t>OOAD</w:t>
      </w:r>
      <w:r w:rsidRPr="00E11D5F">
        <w:t xml:space="preserve"> and </w:t>
      </w:r>
      <w:r w:rsidRPr="00E11D5F">
        <w:rPr>
          <w:b/>
        </w:rPr>
        <w:t>OOP</w:t>
      </w:r>
    </w:p>
    <w:p w:rsidR="00A141D4" w:rsidRPr="00E11D5F" w:rsidRDefault="00A141D4" w:rsidP="00AC07CE">
      <w:pPr>
        <w:numPr>
          <w:ilvl w:val="0"/>
          <w:numId w:val="3"/>
        </w:numPr>
        <w:tabs>
          <w:tab w:val="left" w:pos="0"/>
        </w:tabs>
        <w:spacing w:after="120"/>
        <w:jc w:val="both"/>
      </w:pPr>
      <w:r w:rsidRPr="00E11D5F">
        <w:t xml:space="preserve">Strong </w:t>
      </w:r>
      <w:r w:rsidRPr="00E11D5F">
        <w:rPr>
          <w:b/>
        </w:rPr>
        <w:t>MS SQL Server 2000</w:t>
      </w:r>
      <w:r w:rsidRPr="00E11D5F">
        <w:t xml:space="preserve">, </w:t>
      </w:r>
      <w:r w:rsidRPr="00E11D5F">
        <w:rPr>
          <w:b/>
        </w:rPr>
        <w:t>PL/SQL</w:t>
      </w:r>
      <w:r w:rsidRPr="00E11D5F">
        <w:t xml:space="preserve"> experience and good exposure to </w:t>
      </w:r>
      <w:r w:rsidRPr="00E11D5F">
        <w:rPr>
          <w:b/>
        </w:rPr>
        <w:t>Oracle 9i</w:t>
      </w:r>
      <w:r w:rsidR="00BA418C" w:rsidRPr="00E11D5F">
        <w:rPr>
          <w:b/>
        </w:rPr>
        <w:t>/10</w:t>
      </w:r>
      <w:r w:rsidR="00B20D24">
        <w:rPr>
          <w:b/>
        </w:rPr>
        <w:t>/11</w:t>
      </w:r>
      <w:r w:rsidR="00BA418C" w:rsidRPr="00E11D5F">
        <w:rPr>
          <w:b/>
        </w:rPr>
        <w:t xml:space="preserve"> g</w:t>
      </w:r>
    </w:p>
    <w:p w:rsidR="00A141D4" w:rsidRPr="00E11D5F" w:rsidRDefault="00A141D4" w:rsidP="00AC07CE">
      <w:pPr>
        <w:numPr>
          <w:ilvl w:val="0"/>
          <w:numId w:val="3"/>
        </w:numPr>
        <w:tabs>
          <w:tab w:val="left" w:pos="0"/>
        </w:tabs>
        <w:spacing w:after="120"/>
        <w:jc w:val="both"/>
      </w:pPr>
      <w:r w:rsidRPr="00E11D5F">
        <w:t xml:space="preserve">Adapt in server side development skills using </w:t>
      </w:r>
      <w:r w:rsidRPr="00E11D5F">
        <w:rPr>
          <w:b/>
        </w:rPr>
        <w:t>Web Logic, Web Sphere, Apache</w:t>
      </w:r>
      <w:r w:rsidR="00B20D24">
        <w:rPr>
          <w:b/>
        </w:rPr>
        <w:t>, JBOSS</w:t>
      </w:r>
      <w:r w:rsidRPr="00E11D5F">
        <w:t xml:space="preserve"> and good knowledge of database connectivity (JDBC) for databases like </w:t>
      </w:r>
      <w:r w:rsidRPr="00E11D5F">
        <w:rPr>
          <w:b/>
        </w:rPr>
        <w:t>Oracle, SQL Server and MS Access</w:t>
      </w:r>
    </w:p>
    <w:p w:rsidR="00A141D4" w:rsidRPr="00E11D5F" w:rsidRDefault="00A141D4" w:rsidP="00AC07CE">
      <w:pPr>
        <w:numPr>
          <w:ilvl w:val="0"/>
          <w:numId w:val="3"/>
        </w:numPr>
        <w:tabs>
          <w:tab w:val="left" w:pos="0"/>
        </w:tabs>
        <w:spacing w:after="120"/>
        <w:jc w:val="both"/>
      </w:pPr>
      <w:r w:rsidRPr="00E11D5F">
        <w:t xml:space="preserve">Strong knowledge of </w:t>
      </w:r>
      <w:r w:rsidRPr="00E11D5F">
        <w:rPr>
          <w:b/>
        </w:rPr>
        <w:t>Object/Relational mapping</w:t>
      </w:r>
      <w:r w:rsidRPr="00E11D5F">
        <w:t xml:space="preserve"> using </w:t>
      </w:r>
      <w:r w:rsidRPr="00E11D5F">
        <w:rPr>
          <w:b/>
        </w:rPr>
        <w:t>Hibernate</w:t>
      </w:r>
    </w:p>
    <w:p w:rsidR="00A141D4" w:rsidRPr="00E11D5F" w:rsidRDefault="00A141D4" w:rsidP="00AC07CE">
      <w:pPr>
        <w:numPr>
          <w:ilvl w:val="0"/>
          <w:numId w:val="3"/>
        </w:numPr>
        <w:tabs>
          <w:tab w:val="left" w:pos="0"/>
        </w:tabs>
        <w:spacing w:after="120"/>
        <w:jc w:val="both"/>
      </w:pPr>
      <w:r w:rsidRPr="00E11D5F">
        <w:t>Worked on applications using J2EE Design Patterns like creational, structural and behavioral design patterns (</w:t>
      </w:r>
      <w:r w:rsidRPr="00E11D5F">
        <w:rPr>
          <w:b/>
        </w:rPr>
        <w:t>MVC Architecture, Business Delegate, Data Access Object, Composite View</w:t>
      </w:r>
      <w:r w:rsidRPr="00E11D5F">
        <w:t xml:space="preserve">) and </w:t>
      </w:r>
      <w:r w:rsidRPr="00E11D5F">
        <w:rPr>
          <w:b/>
        </w:rPr>
        <w:t>Singleton</w:t>
      </w:r>
      <w:r w:rsidRPr="00E11D5F">
        <w:t xml:space="preserve"> and </w:t>
      </w:r>
      <w:r w:rsidRPr="00E11D5F">
        <w:rPr>
          <w:b/>
        </w:rPr>
        <w:t>Abstract Factory</w:t>
      </w:r>
      <w:r w:rsidRPr="00E11D5F">
        <w:t>.</w:t>
      </w:r>
    </w:p>
    <w:p w:rsidR="00A141D4" w:rsidRPr="00E11D5F" w:rsidRDefault="00A141D4" w:rsidP="00AC07CE">
      <w:pPr>
        <w:numPr>
          <w:ilvl w:val="0"/>
          <w:numId w:val="3"/>
        </w:numPr>
        <w:tabs>
          <w:tab w:val="left" w:pos="0"/>
        </w:tabs>
        <w:spacing w:after="120"/>
        <w:jc w:val="both"/>
      </w:pPr>
      <w:r w:rsidRPr="00E11D5F">
        <w:t xml:space="preserve">Experience in using </w:t>
      </w:r>
      <w:r w:rsidRPr="00E11D5F">
        <w:rPr>
          <w:b/>
        </w:rPr>
        <w:t>J</w:t>
      </w:r>
      <w:r w:rsidR="00896891" w:rsidRPr="00E11D5F">
        <w:rPr>
          <w:b/>
        </w:rPr>
        <w:t>u</w:t>
      </w:r>
      <w:r w:rsidRPr="00E11D5F">
        <w:rPr>
          <w:b/>
        </w:rPr>
        <w:t>nit</w:t>
      </w:r>
      <w:r w:rsidR="00896891">
        <w:rPr>
          <w:b/>
        </w:rPr>
        <w:t>, TestNG</w:t>
      </w:r>
      <w:r w:rsidRPr="00E11D5F">
        <w:t xml:space="preserve"> for testing and</w:t>
      </w:r>
      <w:r w:rsidR="009C03C4">
        <w:t xml:space="preserve"> </w:t>
      </w:r>
      <w:r w:rsidR="009C03C4">
        <w:rPr>
          <w:b/>
        </w:rPr>
        <w:t>RTC</w:t>
      </w:r>
      <w:r w:rsidR="00BA418C" w:rsidRPr="00E11D5F">
        <w:rPr>
          <w:b/>
        </w:rPr>
        <w:t>,</w:t>
      </w:r>
      <w:r w:rsidRPr="00E11D5F">
        <w:t xml:space="preserve"> for Version Control</w:t>
      </w:r>
    </w:p>
    <w:p w:rsidR="00A141D4" w:rsidRPr="00E11D5F" w:rsidRDefault="00A141D4" w:rsidP="00AC07CE">
      <w:pPr>
        <w:numPr>
          <w:ilvl w:val="0"/>
          <w:numId w:val="3"/>
        </w:numPr>
        <w:tabs>
          <w:tab w:val="left" w:pos="0"/>
        </w:tabs>
        <w:spacing w:after="120"/>
        <w:jc w:val="both"/>
        <w:rPr>
          <w:bCs/>
        </w:rPr>
      </w:pPr>
      <w:r w:rsidRPr="00E11D5F">
        <w:t xml:space="preserve">Strong analytical, presentation, problem solving skills, and excellent inter-personal skills, ability to work independently and active team player with proven work ethics and leadership quantities. </w:t>
      </w:r>
    </w:p>
    <w:p w:rsidR="00A141D4" w:rsidRPr="00E11D5F" w:rsidRDefault="00A141D4" w:rsidP="00AC07CE">
      <w:pPr>
        <w:numPr>
          <w:ilvl w:val="0"/>
          <w:numId w:val="3"/>
        </w:numPr>
        <w:tabs>
          <w:tab w:val="left" w:pos="0"/>
        </w:tabs>
        <w:spacing w:after="120"/>
        <w:jc w:val="both"/>
        <w:rPr>
          <w:bCs/>
        </w:rPr>
      </w:pPr>
      <w:r w:rsidRPr="00E11D5F">
        <w:lastRenderedPageBreak/>
        <w:t>Excellent communication skills across all levels</w:t>
      </w:r>
      <w:r w:rsidR="00BA418C" w:rsidRPr="00E11D5F">
        <w:t>.</w:t>
      </w:r>
    </w:p>
    <w:p w:rsidR="00A141D4" w:rsidRPr="00E11D5F" w:rsidRDefault="00A141D4">
      <w:pPr>
        <w:pStyle w:val="EDUCATIONheader"/>
        <w:rPr>
          <w:rFonts w:ascii="Times New Roman" w:hAnsi="Times New Roman" w:cs="Times New Roman"/>
        </w:rPr>
      </w:pPr>
    </w:p>
    <w:p w:rsidR="005426DA" w:rsidRPr="00E11D5F" w:rsidRDefault="00422862" w:rsidP="00C633ED">
      <w:pPr>
        <w:pStyle w:val="EDUCATIONheader"/>
        <w:rPr>
          <w:rFonts w:ascii="Times New Roman" w:hAnsi="Times New Roman" w:cs="Times New Roman"/>
        </w:rPr>
      </w:pPr>
      <w:r w:rsidRPr="00E11D5F">
        <w:rPr>
          <w:rFonts w:ascii="Times New Roman" w:hAnsi="Times New Roman" w:cs="Times New Roman"/>
        </w:rPr>
        <w:t>Educational Summary</w:t>
      </w:r>
      <w:r w:rsidR="006B7853" w:rsidRPr="00E11D5F">
        <w:rPr>
          <w:rFonts w:ascii="Times New Roman" w:hAnsi="Times New Roman" w:cs="Times New Roman"/>
        </w:rPr>
        <w:t>:</w:t>
      </w:r>
    </w:p>
    <w:p w:rsidR="00AD4382" w:rsidRPr="00B20D24" w:rsidRDefault="00AD4382" w:rsidP="00AD4382">
      <w:pPr>
        <w:pStyle w:val="BodyText"/>
        <w:numPr>
          <w:ilvl w:val="0"/>
          <w:numId w:val="2"/>
        </w:numPr>
        <w:ind w:left="720"/>
        <w:jc w:val="left"/>
        <w:rPr>
          <w:rFonts w:ascii="Times New Roman" w:hAnsi="Times New Roman" w:cs="Times New Roman"/>
        </w:rPr>
      </w:pPr>
      <w:r>
        <w:rPr>
          <w:rFonts w:ascii="Times New Roman" w:hAnsi="Times New Roman" w:cs="Times New Roman"/>
        </w:rPr>
        <w:t>Bachelors in Electrical and Computer Engineering f</w:t>
      </w:r>
      <w:r w:rsidRPr="00E11D5F">
        <w:rPr>
          <w:rFonts w:ascii="Times New Roman" w:hAnsi="Times New Roman" w:cs="Times New Roman"/>
        </w:rPr>
        <w:t xml:space="preserve">rom </w:t>
      </w:r>
      <w:proofErr w:type="spellStart"/>
      <w:r>
        <w:rPr>
          <w:rFonts w:ascii="Times New Roman" w:hAnsi="Times New Roman" w:cs="Times New Roman"/>
        </w:rPr>
        <w:t>Ansal</w:t>
      </w:r>
      <w:proofErr w:type="spellEnd"/>
      <w:r>
        <w:rPr>
          <w:rFonts w:ascii="Times New Roman" w:hAnsi="Times New Roman" w:cs="Times New Roman"/>
        </w:rPr>
        <w:t xml:space="preserve"> Technology, Gurgaon, Haryana, India</w:t>
      </w:r>
      <w:r w:rsidR="006F779E">
        <w:rPr>
          <w:rFonts w:ascii="Times New Roman" w:hAnsi="Times New Roman" w:cs="Times New Roman"/>
        </w:rPr>
        <w:t xml:space="preserve"> </w:t>
      </w:r>
      <w:r w:rsidR="00CD70D5">
        <w:rPr>
          <w:rFonts w:ascii="Times New Roman" w:hAnsi="Times New Roman" w:cs="Times New Roman"/>
        </w:rPr>
        <w:t xml:space="preserve">2002-2006       </w:t>
      </w:r>
    </w:p>
    <w:p w:rsidR="00422862" w:rsidRPr="00AD4382" w:rsidRDefault="00AD4382" w:rsidP="00AD4382">
      <w:pPr>
        <w:pStyle w:val="BodyText"/>
        <w:numPr>
          <w:ilvl w:val="0"/>
          <w:numId w:val="2"/>
        </w:numPr>
        <w:ind w:left="720"/>
        <w:jc w:val="left"/>
        <w:rPr>
          <w:rFonts w:ascii="Times New Roman" w:hAnsi="Times New Roman" w:cs="Times New Roman"/>
        </w:rPr>
      </w:pPr>
      <w:r>
        <w:rPr>
          <w:rFonts w:ascii="Times New Roman" w:hAnsi="Times New Roman" w:cs="Times New Roman"/>
          <w:color w:val="000000"/>
        </w:rPr>
        <w:t>Masters in Electrical and Computer Engineering from North Dakota State University, Fargo, ND, USA</w:t>
      </w:r>
      <w:r w:rsidR="00CD70D5">
        <w:rPr>
          <w:rFonts w:ascii="Times New Roman" w:hAnsi="Times New Roman" w:cs="Times New Roman"/>
          <w:color w:val="000000"/>
        </w:rPr>
        <w:t xml:space="preserve">  2009-2011</w:t>
      </w:r>
    </w:p>
    <w:p w:rsidR="002A25B1" w:rsidRPr="00E11D5F" w:rsidRDefault="00422862">
      <w:pPr>
        <w:pStyle w:val="EDUCATIONheader"/>
        <w:jc w:val="both"/>
        <w:rPr>
          <w:rFonts w:ascii="Times New Roman" w:hAnsi="Times New Roman" w:cs="Times New Roman"/>
        </w:rPr>
      </w:pPr>
      <w:r w:rsidRPr="00E11D5F">
        <w:rPr>
          <w:rFonts w:ascii="Times New Roman" w:hAnsi="Times New Roman" w:cs="Times New Roman"/>
        </w:rPr>
        <w:t>Technical Summary</w:t>
      </w:r>
      <w:r w:rsidR="006B7853" w:rsidRPr="00E11D5F">
        <w:rPr>
          <w:rFonts w:ascii="Times New Roman" w:hAnsi="Times New Roman"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22"/>
        <w:gridCol w:w="6909"/>
      </w:tblGrid>
      <w:tr w:rsidR="002A25B1" w:rsidRPr="00E11D5F" w:rsidTr="002A25B1">
        <w:trPr>
          <w:trHeight w:val="422"/>
        </w:trPr>
        <w:tc>
          <w:tcPr>
            <w:tcW w:w="1486" w:type="pct"/>
          </w:tcPr>
          <w:p w:rsidR="002A25B1" w:rsidRPr="00E11D5F" w:rsidRDefault="002A25B1" w:rsidP="00C70497">
            <w:pPr>
              <w:pStyle w:val="Footer"/>
              <w:rPr>
                <w:sz w:val="24"/>
                <w:szCs w:val="24"/>
              </w:rPr>
            </w:pPr>
            <w:r w:rsidRPr="00E11D5F">
              <w:rPr>
                <w:sz w:val="24"/>
                <w:szCs w:val="24"/>
              </w:rPr>
              <w:t>Languages</w:t>
            </w:r>
          </w:p>
        </w:tc>
        <w:tc>
          <w:tcPr>
            <w:tcW w:w="3514" w:type="pct"/>
          </w:tcPr>
          <w:p w:rsidR="002A25B1" w:rsidRPr="00E11D5F" w:rsidRDefault="002A25B1" w:rsidP="00FA27C1">
            <w:pPr>
              <w:pStyle w:val="Footer"/>
              <w:rPr>
                <w:sz w:val="24"/>
                <w:szCs w:val="24"/>
              </w:rPr>
            </w:pPr>
            <w:r w:rsidRPr="00E11D5F">
              <w:rPr>
                <w:sz w:val="24"/>
                <w:szCs w:val="24"/>
              </w:rPr>
              <w:t>Java,</w:t>
            </w:r>
            <w:r w:rsidR="00A47E35">
              <w:rPr>
                <w:rFonts w:ascii="Book Antiqua" w:hAnsi="Book Antiqua" w:cs="Book Antiqua"/>
                <w:color w:val="0D0D0D"/>
                <w:sz w:val="22"/>
                <w:szCs w:val="22"/>
              </w:rPr>
              <w:t xml:space="preserve"> JDK1.8</w:t>
            </w:r>
            <w:r w:rsidR="00FA27C1" w:rsidRPr="00215BF4">
              <w:rPr>
                <w:rFonts w:ascii="Book Antiqua" w:hAnsi="Book Antiqua" w:cs="Book Antiqua"/>
                <w:color w:val="0D0D0D"/>
                <w:sz w:val="22"/>
                <w:szCs w:val="22"/>
              </w:rPr>
              <w:t xml:space="preserve">, </w:t>
            </w:r>
            <w:r w:rsidRPr="00E11D5F">
              <w:rPr>
                <w:sz w:val="24"/>
                <w:szCs w:val="24"/>
              </w:rPr>
              <w:t>C, C++,</w:t>
            </w:r>
            <w:r w:rsidR="00FA27C1">
              <w:rPr>
                <w:sz w:val="24"/>
                <w:szCs w:val="24"/>
              </w:rPr>
              <w:t xml:space="preserve"> </w:t>
            </w:r>
            <w:r w:rsidR="008F2791">
              <w:rPr>
                <w:sz w:val="24"/>
                <w:szCs w:val="24"/>
              </w:rPr>
              <w:t xml:space="preserve">COBOL, </w:t>
            </w:r>
            <w:r w:rsidRPr="00E11D5F">
              <w:rPr>
                <w:sz w:val="24"/>
                <w:szCs w:val="24"/>
              </w:rPr>
              <w:t>SQL, PL/SQL, Unix shell scripts</w:t>
            </w:r>
          </w:p>
        </w:tc>
      </w:tr>
      <w:tr w:rsidR="002A25B1" w:rsidRPr="00E11D5F" w:rsidTr="002A25B1">
        <w:trPr>
          <w:trHeight w:val="620"/>
        </w:trPr>
        <w:tc>
          <w:tcPr>
            <w:tcW w:w="1486" w:type="pct"/>
          </w:tcPr>
          <w:p w:rsidR="002A25B1" w:rsidRPr="00E11D5F" w:rsidRDefault="002A25B1" w:rsidP="00C70497">
            <w:pPr>
              <w:pStyle w:val="Footer"/>
              <w:rPr>
                <w:bCs/>
                <w:sz w:val="24"/>
                <w:szCs w:val="24"/>
              </w:rPr>
            </w:pPr>
            <w:r w:rsidRPr="00E11D5F">
              <w:rPr>
                <w:bCs/>
                <w:sz w:val="24"/>
                <w:szCs w:val="24"/>
              </w:rPr>
              <w:t>Java/J2EE Technologies</w:t>
            </w:r>
          </w:p>
        </w:tc>
        <w:tc>
          <w:tcPr>
            <w:tcW w:w="3514" w:type="pct"/>
          </w:tcPr>
          <w:p w:rsidR="002A25B1" w:rsidRPr="00E11D5F" w:rsidRDefault="00B11DDF" w:rsidP="00167C94">
            <w:pPr>
              <w:pStyle w:val="Footer"/>
              <w:rPr>
                <w:sz w:val="24"/>
                <w:szCs w:val="24"/>
              </w:rPr>
            </w:pPr>
            <w:r>
              <w:rPr>
                <w:sz w:val="24"/>
                <w:szCs w:val="24"/>
              </w:rPr>
              <w:t>J2EE, J</w:t>
            </w:r>
            <w:r w:rsidR="001F3B0A">
              <w:rPr>
                <w:sz w:val="24"/>
                <w:szCs w:val="24"/>
              </w:rPr>
              <w:t xml:space="preserve">SP, </w:t>
            </w:r>
            <w:r>
              <w:rPr>
                <w:sz w:val="24"/>
                <w:szCs w:val="24"/>
              </w:rPr>
              <w:t xml:space="preserve">JSF, </w:t>
            </w:r>
            <w:r w:rsidR="00167C94" w:rsidRPr="00167C94">
              <w:rPr>
                <w:sz w:val="24"/>
                <w:szCs w:val="24"/>
              </w:rPr>
              <w:t>Rational Software Architect</w:t>
            </w:r>
            <w:r w:rsidR="00167C94">
              <w:rPr>
                <w:sz w:val="24"/>
                <w:szCs w:val="24"/>
              </w:rPr>
              <w:t>,</w:t>
            </w:r>
            <w:r>
              <w:rPr>
                <w:sz w:val="24"/>
                <w:szCs w:val="24"/>
              </w:rPr>
              <w:t xml:space="preserve"> Servlets</w:t>
            </w:r>
          </w:p>
        </w:tc>
      </w:tr>
      <w:tr w:rsidR="00B11DDF" w:rsidRPr="00E11D5F" w:rsidTr="002A25B1">
        <w:trPr>
          <w:trHeight w:val="620"/>
        </w:trPr>
        <w:tc>
          <w:tcPr>
            <w:tcW w:w="1486" w:type="pct"/>
          </w:tcPr>
          <w:p w:rsidR="00B11DDF" w:rsidRPr="00E11D5F" w:rsidRDefault="00B11DDF" w:rsidP="00C70497">
            <w:pPr>
              <w:pStyle w:val="Footer"/>
              <w:rPr>
                <w:bCs/>
                <w:sz w:val="24"/>
                <w:szCs w:val="24"/>
              </w:rPr>
            </w:pPr>
            <w:r>
              <w:rPr>
                <w:bCs/>
                <w:sz w:val="24"/>
                <w:szCs w:val="24"/>
              </w:rPr>
              <w:t>Frameworks</w:t>
            </w:r>
          </w:p>
        </w:tc>
        <w:tc>
          <w:tcPr>
            <w:tcW w:w="3514" w:type="pct"/>
          </w:tcPr>
          <w:p w:rsidR="00B11DDF" w:rsidRDefault="00B11DDF" w:rsidP="00167C94">
            <w:pPr>
              <w:pStyle w:val="Footer"/>
              <w:rPr>
                <w:sz w:val="24"/>
                <w:szCs w:val="24"/>
              </w:rPr>
            </w:pPr>
            <w:r>
              <w:rPr>
                <w:sz w:val="24"/>
                <w:szCs w:val="24"/>
              </w:rPr>
              <w:t xml:space="preserve">Struts, Spring, Tiles, </w:t>
            </w:r>
            <w:proofErr w:type="spellStart"/>
            <w:r>
              <w:rPr>
                <w:sz w:val="24"/>
                <w:szCs w:val="24"/>
              </w:rPr>
              <w:t>iBatis</w:t>
            </w:r>
            <w:proofErr w:type="spellEnd"/>
            <w:r>
              <w:rPr>
                <w:sz w:val="24"/>
                <w:szCs w:val="24"/>
              </w:rPr>
              <w:t>, Hibernate, JPA, log4j</w:t>
            </w:r>
            <w:r w:rsidR="00660F0F">
              <w:rPr>
                <w:sz w:val="24"/>
                <w:szCs w:val="24"/>
              </w:rPr>
              <w:t xml:space="preserve">, </w:t>
            </w:r>
            <w:r w:rsidR="00660F0F" w:rsidRPr="00660F0F">
              <w:rPr>
                <w:sz w:val="24"/>
                <w:szCs w:val="24"/>
              </w:rPr>
              <w:t>Cucumber(BDD)</w:t>
            </w:r>
          </w:p>
        </w:tc>
      </w:tr>
      <w:tr w:rsidR="002A25B1" w:rsidRPr="00E11D5F" w:rsidTr="002A25B1">
        <w:trPr>
          <w:trHeight w:val="638"/>
        </w:trPr>
        <w:tc>
          <w:tcPr>
            <w:tcW w:w="1486" w:type="pct"/>
          </w:tcPr>
          <w:p w:rsidR="002A25B1" w:rsidRPr="00E11D5F" w:rsidRDefault="002A25B1" w:rsidP="00C70497">
            <w:pPr>
              <w:pStyle w:val="Footer"/>
              <w:rPr>
                <w:sz w:val="24"/>
                <w:szCs w:val="24"/>
              </w:rPr>
            </w:pPr>
            <w:r w:rsidRPr="00E11D5F">
              <w:rPr>
                <w:sz w:val="24"/>
                <w:szCs w:val="24"/>
              </w:rPr>
              <w:t>IDE Tools</w:t>
            </w:r>
          </w:p>
        </w:tc>
        <w:tc>
          <w:tcPr>
            <w:tcW w:w="3514" w:type="pct"/>
          </w:tcPr>
          <w:p w:rsidR="002A25B1" w:rsidRPr="00E11D5F" w:rsidRDefault="002A25B1" w:rsidP="0083055D">
            <w:pPr>
              <w:pStyle w:val="Footer"/>
              <w:rPr>
                <w:sz w:val="24"/>
                <w:szCs w:val="24"/>
              </w:rPr>
            </w:pPr>
            <w:r w:rsidRPr="00E11D5F">
              <w:rPr>
                <w:sz w:val="24"/>
                <w:szCs w:val="24"/>
              </w:rPr>
              <w:t>Eclipse</w:t>
            </w:r>
            <w:r w:rsidR="00B21F0B">
              <w:rPr>
                <w:sz w:val="24"/>
                <w:szCs w:val="24"/>
              </w:rPr>
              <w:t>, IBM RAD</w:t>
            </w:r>
          </w:p>
        </w:tc>
      </w:tr>
      <w:tr w:rsidR="00D15403" w:rsidRPr="00E11D5F" w:rsidTr="002A25B1">
        <w:trPr>
          <w:trHeight w:val="638"/>
        </w:trPr>
        <w:tc>
          <w:tcPr>
            <w:tcW w:w="1486" w:type="pct"/>
          </w:tcPr>
          <w:p w:rsidR="00D15403" w:rsidRPr="00E11D5F" w:rsidRDefault="00D15403" w:rsidP="00C70497">
            <w:pPr>
              <w:pStyle w:val="Footer"/>
              <w:rPr>
                <w:sz w:val="24"/>
                <w:szCs w:val="24"/>
              </w:rPr>
            </w:pPr>
            <w:r>
              <w:rPr>
                <w:sz w:val="24"/>
                <w:szCs w:val="24"/>
              </w:rPr>
              <w:t>Development Tool</w:t>
            </w:r>
          </w:p>
        </w:tc>
        <w:tc>
          <w:tcPr>
            <w:tcW w:w="3514" w:type="pct"/>
          </w:tcPr>
          <w:p w:rsidR="00D15403" w:rsidRPr="00E11D5F" w:rsidRDefault="00B11DDF" w:rsidP="0083055D">
            <w:pPr>
              <w:pStyle w:val="Footer"/>
              <w:rPr>
                <w:sz w:val="24"/>
                <w:szCs w:val="24"/>
              </w:rPr>
            </w:pPr>
            <w:r>
              <w:rPr>
                <w:sz w:val="24"/>
                <w:szCs w:val="24"/>
              </w:rPr>
              <w:t>Ant, Maven, SQL Developer</w:t>
            </w:r>
          </w:p>
        </w:tc>
      </w:tr>
      <w:tr w:rsidR="002A25B1" w:rsidRPr="00E11D5F" w:rsidTr="002A25B1">
        <w:trPr>
          <w:trHeight w:val="391"/>
        </w:trPr>
        <w:tc>
          <w:tcPr>
            <w:tcW w:w="1486" w:type="pct"/>
          </w:tcPr>
          <w:p w:rsidR="002A25B1" w:rsidRPr="00E11D5F" w:rsidRDefault="002A25B1" w:rsidP="00C70497">
            <w:pPr>
              <w:pStyle w:val="Footer"/>
              <w:rPr>
                <w:sz w:val="24"/>
                <w:szCs w:val="24"/>
              </w:rPr>
            </w:pPr>
            <w:r w:rsidRPr="00E11D5F">
              <w:rPr>
                <w:bCs/>
                <w:sz w:val="24"/>
                <w:szCs w:val="24"/>
              </w:rPr>
              <w:t>Web Technologies</w:t>
            </w:r>
          </w:p>
        </w:tc>
        <w:tc>
          <w:tcPr>
            <w:tcW w:w="3514" w:type="pct"/>
          </w:tcPr>
          <w:p w:rsidR="002A25B1" w:rsidRPr="00E11D5F" w:rsidRDefault="002A25B1" w:rsidP="00C70497">
            <w:pPr>
              <w:pStyle w:val="Footer"/>
              <w:rPr>
                <w:sz w:val="24"/>
                <w:szCs w:val="24"/>
              </w:rPr>
            </w:pPr>
            <w:r w:rsidRPr="00E11D5F">
              <w:rPr>
                <w:sz w:val="24"/>
                <w:szCs w:val="24"/>
              </w:rPr>
              <w:t>JavaScript, CSS, HTML, DHTML, XML, XSL</w:t>
            </w:r>
            <w:r w:rsidR="00A4474F" w:rsidRPr="00E11D5F">
              <w:rPr>
                <w:sz w:val="24"/>
                <w:szCs w:val="24"/>
              </w:rPr>
              <w:t>, XSLT</w:t>
            </w:r>
            <w:r w:rsidR="00B801CC">
              <w:rPr>
                <w:sz w:val="24"/>
                <w:szCs w:val="24"/>
              </w:rPr>
              <w:t>, AngularJS</w:t>
            </w:r>
          </w:p>
        </w:tc>
      </w:tr>
      <w:tr w:rsidR="002A25B1" w:rsidRPr="00E11D5F" w:rsidTr="002A25B1">
        <w:trPr>
          <w:trHeight w:val="377"/>
        </w:trPr>
        <w:tc>
          <w:tcPr>
            <w:tcW w:w="1486" w:type="pct"/>
          </w:tcPr>
          <w:p w:rsidR="002A25B1" w:rsidRPr="00E11D5F" w:rsidRDefault="002A25B1" w:rsidP="00C70497">
            <w:pPr>
              <w:pStyle w:val="Footer"/>
              <w:rPr>
                <w:sz w:val="24"/>
                <w:szCs w:val="24"/>
              </w:rPr>
            </w:pPr>
            <w:r w:rsidRPr="00E11D5F">
              <w:rPr>
                <w:sz w:val="24"/>
                <w:szCs w:val="24"/>
              </w:rPr>
              <w:t>Design Methodologies</w:t>
            </w:r>
          </w:p>
        </w:tc>
        <w:tc>
          <w:tcPr>
            <w:tcW w:w="3514" w:type="pct"/>
          </w:tcPr>
          <w:p w:rsidR="002A25B1" w:rsidRPr="00E11D5F" w:rsidRDefault="002A25B1" w:rsidP="00C70497">
            <w:pPr>
              <w:pStyle w:val="Footer"/>
              <w:rPr>
                <w:sz w:val="24"/>
                <w:szCs w:val="24"/>
              </w:rPr>
            </w:pPr>
            <w:r w:rsidRPr="00E11D5F">
              <w:rPr>
                <w:sz w:val="24"/>
                <w:szCs w:val="24"/>
              </w:rPr>
              <w:t>Object oriented (OOA/OOD), Client-Server, UML, SDLC, MVC</w:t>
            </w:r>
          </w:p>
        </w:tc>
      </w:tr>
      <w:tr w:rsidR="002A25B1" w:rsidRPr="00E11D5F" w:rsidTr="002A25B1">
        <w:trPr>
          <w:trHeight w:val="369"/>
        </w:trPr>
        <w:tc>
          <w:tcPr>
            <w:tcW w:w="1486" w:type="pct"/>
          </w:tcPr>
          <w:p w:rsidR="002A25B1" w:rsidRPr="00E11D5F" w:rsidRDefault="002A25B1" w:rsidP="00C70497">
            <w:pPr>
              <w:pStyle w:val="Footer"/>
              <w:rPr>
                <w:sz w:val="24"/>
                <w:szCs w:val="24"/>
              </w:rPr>
            </w:pPr>
            <w:r w:rsidRPr="00E11D5F">
              <w:rPr>
                <w:sz w:val="24"/>
                <w:szCs w:val="24"/>
              </w:rPr>
              <w:t>Databases</w:t>
            </w:r>
            <w:r w:rsidR="00ED1036">
              <w:rPr>
                <w:sz w:val="24"/>
                <w:szCs w:val="24"/>
              </w:rPr>
              <w:t>/ API</w:t>
            </w:r>
          </w:p>
        </w:tc>
        <w:tc>
          <w:tcPr>
            <w:tcW w:w="3514" w:type="pct"/>
          </w:tcPr>
          <w:p w:rsidR="002A25B1" w:rsidRPr="00E11D5F" w:rsidRDefault="00355D37" w:rsidP="00A4474F">
            <w:pPr>
              <w:pStyle w:val="Footer"/>
              <w:rPr>
                <w:sz w:val="24"/>
                <w:szCs w:val="24"/>
              </w:rPr>
            </w:pPr>
            <w:r>
              <w:rPr>
                <w:sz w:val="24"/>
                <w:szCs w:val="24"/>
              </w:rPr>
              <w:t>Oracle 11g,</w:t>
            </w:r>
            <w:r w:rsidR="002A25B1" w:rsidRPr="00E11D5F">
              <w:rPr>
                <w:sz w:val="24"/>
                <w:szCs w:val="24"/>
              </w:rPr>
              <w:t xml:space="preserve"> MySQL</w:t>
            </w:r>
            <w:r w:rsidR="00ED1036">
              <w:rPr>
                <w:sz w:val="24"/>
                <w:szCs w:val="24"/>
              </w:rPr>
              <w:t>, Hibernate, MS Access</w:t>
            </w:r>
            <w:r w:rsidR="00A47E35">
              <w:rPr>
                <w:sz w:val="24"/>
                <w:szCs w:val="24"/>
              </w:rPr>
              <w:t>, Couchbase</w:t>
            </w:r>
          </w:p>
        </w:tc>
      </w:tr>
      <w:tr w:rsidR="002A25B1" w:rsidRPr="00E11D5F" w:rsidTr="002A25B1">
        <w:trPr>
          <w:trHeight w:val="335"/>
        </w:trPr>
        <w:tc>
          <w:tcPr>
            <w:tcW w:w="1486" w:type="pct"/>
          </w:tcPr>
          <w:p w:rsidR="002A25B1" w:rsidRPr="00E11D5F" w:rsidRDefault="002A25B1" w:rsidP="00C70497">
            <w:pPr>
              <w:pStyle w:val="Footer"/>
              <w:rPr>
                <w:sz w:val="24"/>
                <w:szCs w:val="24"/>
              </w:rPr>
            </w:pPr>
            <w:r w:rsidRPr="00E11D5F">
              <w:rPr>
                <w:bCs/>
                <w:sz w:val="24"/>
                <w:szCs w:val="24"/>
              </w:rPr>
              <w:t>Version Control Tools</w:t>
            </w:r>
          </w:p>
        </w:tc>
        <w:tc>
          <w:tcPr>
            <w:tcW w:w="3514" w:type="pct"/>
          </w:tcPr>
          <w:p w:rsidR="002A25B1" w:rsidRPr="00E11D5F" w:rsidRDefault="009C03C4" w:rsidP="00355D37">
            <w:pPr>
              <w:pStyle w:val="Footer"/>
              <w:rPr>
                <w:sz w:val="24"/>
                <w:szCs w:val="24"/>
              </w:rPr>
            </w:pPr>
            <w:r>
              <w:rPr>
                <w:sz w:val="24"/>
                <w:szCs w:val="24"/>
              </w:rPr>
              <w:t>SVN</w:t>
            </w:r>
            <w:r w:rsidR="00B21F0B">
              <w:rPr>
                <w:sz w:val="24"/>
                <w:szCs w:val="24"/>
              </w:rPr>
              <w:t>, Rational ClearCase</w:t>
            </w:r>
            <w:r w:rsidR="00A47E35">
              <w:rPr>
                <w:sz w:val="24"/>
                <w:szCs w:val="24"/>
              </w:rPr>
              <w:t>, GIT</w:t>
            </w:r>
          </w:p>
        </w:tc>
      </w:tr>
      <w:tr w:rsidR="002A25B1" w:rsidRPr="00E11D5F" w:rsidTr="002A25B1">
        <w:trPr>
          <w:trHeight w:val="458"/>
        </w:trPr>
        <w:tc>
          <w:tcPr>
            <w:tcW w:w="1486" w:type="pct"/>
          </w:tcPr>
          <w:p w:rsidR="002A25B1" w:rsidRPr="00E11D5F" w:rsidRDefault="002A25B1" w:rsidP="00C70497">
            <w:pPr>
              <w:rPr>
                <w:bCs/>
              </w:rPr>
            </w:pPr>
            <w:r w:rsidRPr="00E11D5F">
              <w:t>Application/Web Servers</w:t>
            </w:r>
          </w:p>
        </w:tc>
        <w:tc>
          <w:tcPr>
            <w:tcW w:w="3514" w:type="pct"/>
          </w:tcPr>
          <w:p w:rsidR="002A25B1" w:rsidRPr="00E11D5F" w:rsidRDefault="002A25B1" w:rsidP="00C70497">
            <w:r w:rsidRPr="00E11D5F">
              <w:t xml:space="preserve">IBM </w:t>
            </w:r>
            <w:r w:rsidR="00AB64CA" w:rsidRPr="00E11D5F">
              <w:t>WebSphere</w:t>
            </w:r>
            <w:r w:rsidR="0083055D" w:rsidRPr="00E11D5F">
              <w:t xml:space="preserve"> 5.x,</w:t>
            </w:r>
            <w:r w:rsidR="006F779E">
              <w:t xml:space="preserve"> </w:t>
            </w:r>
            <w:r w:rsidR="0083055D" w:rsidRPr="00E11D5F">
              <w:t>Apache Tomcat</w:t>
            </w:r>
            <w:r w:rsidR="0051744C" w:rsidRPr="00E11D5F">
              <w:t>, JBOSS</w:t>
            </w:r>
            <w:r w:rsidR="00B21F0B">
              <w:t>, IBM WebSphere 6.x</w:t>
            </w:r>
            <w:r w:rsidR="00742D32">
              <w:t>, WCS (</w:t>
            </w:r>
            <w:proofErr w:type="spellStart"/>
            <w:r w:rsidR="00742D32">
              <w:rPr>
                <w:rFonts w:ascii="Arial" w:hAnsi="Arial" w:cs="Arial"/>
                <w:color w:val="242729"/>
                <w:sz w:val="23"/>
                <w:szCs w:val="23"/>
                <w:shd w:val="clear" w:color="auto" w:fill="FFFFFF"/>
              </w:rPr>
              <w:t>Websphere</w:t>
            </w:r>
            <w:proofErr w:type="spellEnd"/>
            <w:r w:rsidR="00742D32">
              <w:rPr>
                <w:rFonts w:ascii="Arial" w:hAnsi="Arial" w:cs="Arial"/>
                <w:color w:val="242729"/>
                <w:sz w:val="23"/>
                <w:szCs w:val="23"/>
                <w:shd w:val="clear" w:color="auto" w:fill="FFFFFF"/>
              </w:rPr>
              <w:t xml:space="preserve"> Commerce Server)</w:t>
            </w:r>
          </w:p>
        </w:tc>
      </w:tr>
      <w:tr w:rsidR="002A25B1" w:rsidRPr="00E11D5F" w:rsidTr="002A25B1">
        <w:trPr>
          <w:trHeight w:val="498"/>
        </w:trPr>
        <w:tc>
          <w:tcPr>
            <w:tcW w:w="1486" w:type="pct"/>
          </w:tcPr>
          <w:p w:rsidR="002A25B1" w:rsidRPr="00E11D5F" w:rsidRDefault="002A25B1" w:rsidP="00C70497">
            <w:pPr>
              <w:pStyle w:val="Footer"/>
              <w:rPr>
                <w:sz w:val="24"/>
                <w:szCs w:val="24"/>
              </w:rPr>
            </w:pPr>
            <w:r w:rsidRPr="00E11D5F">
              <w:rPr>
                <w:sz w:val="24"/>
                <w:szCs w:val="24"/>
              </w:rPr>
              <w:t>Operating Systems</w:t>
            </w:r>
          </w:p>
        </w:tc>
        <w:tc>
          <w:tcPr>
            <w:tcW w:w="3514" w:type="pct"/>
          </w:tcPr>
          <w:p w:rsidR="002A25B1" w:rsidRPr="00E11D5F" w:rsidRDefault="00AB64CA" w:rsidP="00C70497">
            <w:r>
              <w:t>MS Windows 3.x/95/98/NT/2000/XP</w:t>
            </w:r>
            <w:r w:rsidR="002A25B1" w:rsidRPr="00E11D5F">
              <w:t>, UNIX, MS DOS, Mac OS</w:t>
            </w:r>
          </w:p>
        </w:tc>
      </w:tr>
      <w:tr w:rsidR="00D15403" w:rsidRPr="00E11D5F" w:rsidTr="002A25B1">
        <w:trPr>
          <w:trHeight w:val="498"/>
        </w:trPr>
        <w:tc>
          <w:tcPr>
            <w:tcW w:w="1486" w:type="pct"/>
          </w:tcPr>
          <w:p w:rsidR="00D15403" w:rsidRPr="00E11D5F" w:rsidRDefault="003911F7" w:rsidP="00C70497">
            <w:pPr>
              <w:pStyle w:val="Footer"/>
              <w:rPr>
                <w:sz w:val="24"/>
                <w:szCs w:val="24"/>
              </w:rPr>
            </w:pPr>
            <w:r>
              <w:rPr>
                <w:sz w:val="24"/>
                <w:szCs w:val="24"/>
              </w:rPr>
              <w:t>Testing Tool</w:t>
            </w:r>
          </w:p>
        </w:tc>
        <w:tc>
          <w:tcPr>
            <w:tcW w:w="3514" w:type="pct"/>
          </w:tcPr>
          <w:p w:rsidR="00D15403" w:rsidRDefault="003911F7" w:rsidP="00C70497">
            <w:r>
              <w:t xml:space="preserve">Selenium WebDriver, </w:t>
            </w:r>
            <w:r w:rsidR="00660F0F">
              <w:t xml:space="preserve">JUnit, </w:t>
            </w:r>
            <w:r>
              <w:t>TestNG, ALM</w:t>
            </w:r>
          </w:p>
        </w:tc>
      </w:tr>
      <w:tr w:rsidR="00885AB7" w:rsidRPr="00E11D5F" w:rsidTr="002A25B1">
        <w:trPr>
          <w:trHeight w:val="498"/>
        </w:trPr>
        <w:tc>
          <w:tcPr>
            <w:tcW w:w="1486" w:type="pct"/>
          </w:tcPr>
          <w:p w:rsidR="00885AB7" w:rsidRDefault="00885AB7" w:rsidP="00C70497">
            <w:pPr>
              <w:pStyle w:val="Footer"/>
              <w:rPr>
                <w:sz w:val="24"/>
                <w:szCs w:val="24"/>
              </w:rPr>
            </w:pPr>
            <w:r>
              <w:rPr>
                <w:sz w:val="24"/>
                <w:szCs w:val="24"/>
              </w:rPr>
              <w:t>Web Services</w:t>
            </w:r>
          </w:p>
        </w:tc>
        <w:tc>
          <w:tcPr>
            <w:tcW w:w="3514" w:type="pct"/>
          </w:tcPr>
          <w:p w:rsidR="00885AB7" w:rsidRDefault="00A37BE7" w:rsidP="00C70497">
            <w:r>
              <w:t>SOAP,</w:t>
            </w:r>
            <w:r w:rsidR="00885AB7">
              <w:t xml:space="preserve"> RESTful</w:t>
            </w:r>
          </w:p>
        </w:tc>
      </w:tr>
      <w:tr w:rsidR="00786710" w:rsidRPr="00E11D5F" w:rsidTr="002A25B1">
        <w:trPr>
          <w:trHeight w:val="498"/>
        </w:trPr>
        <w:tc>
          <w:tcPr>
            <w:tcW w:w="1486" w:type="pct"/>
          </w:tcPr>
          <w:p w:rsidR="00786710" w:rsidRDefault="00786710" w:rsidP="00C70497">
            <w:pPr>
              <w:pStyle w:val="Footer"/>
              <w:rPr>
                <w:sz w:val="24"/>
                <w:szCs w:val="24"/>
              </w:rPr>
            </w:pPr>
            <w:r>
              <w:rPr>
                <w:sz w:val="24"/>
                <w:szCs w:val="24"/>
              </w:rPr>
              <w:t xml:space="preserve">BSS/OSS </w:t>
            </w:r>
          </w:p>
        </w:tc>
        <w:tc>
          <w:tcPr>
            <w:tcW w:w="3514" w:type="pct"/>
          </w:tcPr>
          <w:p w:rsidR="00786710" w:rsidRDefault="00786710" w:rsidP="00C70497">
            <w:proofErr w:type="spellStart"/>
            <w:r w:rsidRPr="00390808">
              <w:rPr>
                <w:rFonts w:ascii="Georgia" w:hAnsi="Georgia"/>
                <w:b/>
                <w:color w:val="333333"/>
                <w:sz w:val="23"/>
                <w:szCs w:val="23"/>
              </w:rPr>
              <w:t>ConceptWave</w:t>
            </w:r>
            <w:proofErr w:type="spellEnd"/>
            <w:r>
              <w:rPr>
                <w:rFonts w:ascii="Georgia" w:hAnsi="Georgia"/>
                <w:color w:val="333333"/>
                <w:sz w:val="23"/>
                <w:szCs w:val="23"/>
              </w:rPr>
              <w:t xml:space="preserve"> Order Care® and </w:t>
            </w:r>
            <w:proofErr w:type="spellStart"/>
            <w:r w:rsidRPr="00390808">
              <w:rPr>
                <w:rFonts w:ascii="Georgia" w:hAnsi="Georgia"/>
                <w:b/>
                <w:color w:val="333333"/>
                <w:sz w:val="23"/>
                <w:szCs w:val="23"/>
              </w:rPr>
              <w:t>ConceptWave</w:t>
            </w:r>
            <w:proofErr w:type="spellEnd"/>
            <w:r>
              <w:rPr>
                <w:rFonts w:ascii="Georgia" w:hAnsi="Georgia"/>
                <w:color w:val="333333"/>
                <w:sz w:val="23"/>
                <w:szCs w:val="23"/>
              </w:rPr>
              <w:t xml:space="preserve"> Rapid CRM™</w:t>
            </w:r>
          </w:p>
        </w:tc>
      </w:tr>
      <w:tr w:rsidR="00D808FF" w:rsidRPr="00E11D5F" w:rsidTr="002A25B1">
        <w:trPr>
          <w:trHeight w:val="498"/>
        </w:trPr>
        <w:tc>
          <w:tcPr>
            <w:tcW w:w="1486" w:type="pct"/>
          </w:tcPr>
          <w:p w:rsidR="00D808FF" w:rsidRDefault="00D808FF" w:rsidP="00C70497">
            <w:pPr>
              <w:pStyle w:val="Footer"/>
              <w:rPr>
                <w:sz w:val="24"/>
                <w:szCs w:val="24"/>
              </w:rPr>
            </w:pPr>
            <w:r>
              <w:rPr>
                <w:sz w:val="24"/>
                <w:szCs w:val="24"/>
              </w:rPr>
              <w:t>Deployment Tool</w:t>
            </w:r>
          </w:p>
        </w:tc>
        <w:tc>
          <w:tcPr>
            <w:tcW w:w="3514" w:type="pct"/>
          </w:tcPr>
          <w:p w:rsidR="00D808FF" w:rsidRPr="00390808" w:rsidRDefault="000C31D9" w:rsidP="00C70497">
            <w:pPr>
              <w:rPr>
                <w:rFonts w:ascii="Georgia" w:hAnsi="Georgia"/>
                <w:b/>
                <w:color w:val="333333"/>
                <w:sz w:val="23"/>
                <w:szCs w:val="23"/>
              </w:rPr>
            </w:pPr>
            <w:r>
              <w:t xml:space="preserve">Jenkins, </w:t>
            </w:r>
            <w:r w:rsidR="00D808FF">
              <w:t>Ansible</w:t>
            </w:r>
          </w:p>
        </w:tc>
      </w:tr>
      <w:tr w:rsidR="00D808FF" w:rsidRPr="00E11D5F" w:rsidTr="002A25B1">
        <w:trPr>
          <w:trHeight w:val="498"/>
        </w:trPr>
        <w:tc>
          <w:tcPr>
            <w:tcW w:w="1486" w:type="pct"/>
          </w:tcPr>
          <w:p w:rsidR="00D808FF" w:rsidRDefault="00D808FF" w:rsidP="00C70497">
            <w:pPr>
              <w:pStyle w:val="Footer"/>
              <w:rPr>
                <w:sz w:val="24"/>
                <w:szCs w:val="24"/>
              </w:rPr>
            </w:pPr>
            <w:r>
              <w:rPr>
                <w:sz w:val="24"/>
                <w:szCs w:val="24"/>
              </w:rPr>
              <w:t>Agile Software</w:t>
            </w:r>
          </w:p>
        </w:tc>
        <w:tc>
          <w:tcPr>
            <w:tcW w:w="3514" w:type="pct"/>
          </w:tcPr>
          <w:p w:rsidR="00D808FF" w:rsidRDefault="00D808FF" w:rsidP="00C70497">
            <w:r>
              <w:t>JIRA, Rally</w:t>
            </w:r>
          </w:p>
        </w:tc>
      </w:tr>
      <w:tr w:rsidR="00167C94" w:rsidRPr="00E11D5F" w:rsidTr="002A25B1">
        <w:trPr>
          <w:trHeight w:val="498"/>
        </w:trPr>
        <w:tc>
          <w:tcPr>
            <w:tcW w:w="1486" w:type="pct"/>
          </w:tcPr>
          <w:p w:rsidR="00167C94" w:rsidRDefault="00167C94" w:rsidP="00C70497">
            <w:pPr>
              <w:pStyle w:val="Footer"/>
              <w:rPr>
                <w:sz w:val="24"/>
                <w:szCs w:val="24"/>
              </w:rPr>
            </w:pPr>
            <w:r>
              <w:rPr>
                <w:sz w:val="24"/>
                <w:szCs w:val="24"/>
              </w:rPr>
              <w:t>Application Development Environment</w:t>
            </w:r>
          </w:p>
        </w:tc>
        <w:tc>
          <w:tcPr>
            <w:tcW w:w="3514" w:type="pct"/>
          </w:tcPr>
          <w:p w:rsidR="00167C94" w:rsidRDefault="00167C94" w:rsidP="00C70497">
            <w:r>
              <w:t>Rational Software Architect</w:t>
            </w:r>
            <w:r w:rsidRPr="00167C94">
              <w:t xml:space="preserve"> </w:t>
            </w:r>
            <w:r>
              <w:t xml:space="preserve">, </w:t>
            </w:r>
            <w:r w:rsidRPr="00167C94">
              <w:t>WebSphere Studio</w:t>
            </w:r>
          </w:p>
        </w:tc>
      </w:tr>
      <w:tr w:rsidR="00D0307E" w:rsidRPr="00E11D5F" w:rsidTr="002A25B1">
        <w:trPr>
          <w:trHeight w:val="498"/>
        </w:trPr>
        <w:tc>
          <w:tcPr>
            <w:tcW w:w="1486" w:type="pct"/>
          </w:tcPr>
          <w:p w:rsidR="00D0307E" w:rsidRDefault="00D0307E" w:rsidP="00C70497">
            <w:pPr>
              <w:pStyle w:val="Footer"/>
              <w:rPr>
                <w:sz w:val="24"/>
                <w:szCs w:val="24"/>
              </w:rPr>
            </w:pPr>
            <w:r>
              <w:rPr>
                <w:sz w:val="24"/>
                <w:szCs w:val="24"/>
              </w:rPr>
              <w:t>Identity and Access management Technologies</w:t>
            </w:r>
          </w:p>
        </w:tc>
        <w:tc>
          <w:tcPr>
            <w:tcW w:w="3514" w:type="pct"/>
          </w:tcPr>
          <w:p w:rsidR="00D0307E" w:rsidRDefault="00D0307E" w:rsidP="00C70497">
            <w:r>
              <w:t>ORM(Oracle Identity Management)</w:t>
            </w:r>
          </w:p>
        </w:tc>
      </w:tr>
    </w:tbl>
    <w:p w:rsidR="00164650" w:rsidRPr="00E11D5F" w:rsidRDefault="00164650" w:rsidP="00164650">
      <w:pPr>
        <w:jc w:val="both"/>
        <w:rPr>
          <w:b/>
          <w:bCs/>
          <w:i/>
          <w:iCs/>
          <w:color w:val="000000"/>
        </w:rPr>
      </w:pPr>
    </w:p>
    <w:p w:rsidR="00FE4481" w:rsidRPr="00E11D5F" w:rsidRDefault="00A974E4" w:rsidP="00FE4481">
      <w:pPr>
        <w:pStyle w:val="EXPERIENCEheader"/>
        <w:rPr>
          <w:rFonts w:ascii="Times New Roman" w:hAnsi="Times New Roman" w:cs="Times New Roman"/>
        </w:rPr>
      </w:pPr>
      <w:r w:rsidRPr="00E11D5F">
        <w:rPr>
          <w:rFonts w:ascii="Times New Roman" w:hAnsi="Times New Roman" w:cs="Times New Roman"/>
        </w:rPr>
        <w:lastRenderedPageBreak/>
        <w:t>PROJECTS</w:t>
      </w:r>
      <w:r>
        <w:rPr>
          <w:rFonts w:ascii="Times New Roman" w:hAnsi="Times New Roman" w:cs="Times New Roman"/>
        </w:rPr>
        <w:t xml:space="preserve"> </w:t>
      </w:r>
      <w:r w:rsidRPr="00E11D5F">
        <w:rPr>
          <w:rFonts w:ascii="Times New Roman" w:hAnsi="Times New Roman" w:cs="Times New Roman"/>
        </w:rPr>
        <w:t>SUMMARY</w:t>
      </w:r>
    </w:p>
    <w:tbl>
      <w:tblPr>
        <w:tblStyle w:val="TableGrid"/>
        <w:tblpPr w:leftFromText="180" w:rightFromText="180" w:vertAnchor="text" w:horzAnchor="margin" w:tblpY="112"/>
        <w:tblW w:w="10296" w:type="dxa"/>
        <w:shd w:val="pct12" w:color="auto" w:fill="auto"/>
        <w:tblLook w:val="04A0" w:firstRow="1" w:lastRow="0" w:firstColumn="1" w:lastColumn="0" w:noHBand="0" w:noVBand="1"/>
      </w:tblPr>
      <w:tblGrid>
        <w:gridCol w:w="10296"/>
      </w:tblGrid>
      <w:tr w:rsidR="00D450FE" w:rsidTr="00D450FE">
        <w:trPr>
          <w:trHeight w:val="823"/>
        </w:trPr>
        <w:tc>
          <w:tcPr>
            <w:tcW w:w="10296" w:type="dxa"/>
            <w:shd w:val="pct12" w:color="auto" w:fill="auto"/>
          </w:tcPr>
          <w:p w:rsidR="00D450FE" w:rsidRDefault="00D450FE" w:rsidP="00D450FE">
            <w:pPr>
              <w:jc w:val="both"/>
              <w:rPr>
                <w:rFonts w:ascii="Times New Roman" w:hAnsi="Times New Roman" w:cs="Times New Roman"/>
                <w:b/>
                <w:color w:val="222222"/>
              </w:rPr>
            </w:pPr>
            <w:r>
              <w:rPr>
                <w:rFonts w:ascii="Times New Roman" w:hAnsi="Times New Roman" w:cs="Times New Roman"/>
                <w:b/>
                <w:color w:val="222222"/>
              </w:rPr>
              <w:t xml:space="preserve">Xfinity On Campus                                                                       </w:t>
            </w:r>
            <w:r w:rsidR="00A47E35">
              <w:rPr>
                <w:rFonts w:ascii="Times New Roman" w:hAnsi="Times New Roman" w:cs="Times New Roman"/>
                <w:b/>
                <w:color w:val="222222"/>
              </w:rPr>
              <w:t xml:space="preserve">                  February 2016- Present</w:t>
            </w:r>
            <w:r w:rsidR="00E472DC">
              <w:rPr>
                <w:rFonts w:ascii="Times New Roman" w:hAnsi="Times New Roman" w:cs="Times New Roman"/>
                <w:b/>
                <w:color w:val="222222"/>
              </w:rPr>
              <w:t xml:space="preserve">        </w:t>
            </w:r>
          </w:p>
          <w:p w:rsidR="00E472DC" w:rsidRDefault="00E472DC" w:rsidP="00D450FE">
            <w:pPr>
              <w:jc w:val="both"/>
              <w:rPr>
                <w:b/>
                <w:bCs/>
                <w:iCs/>
                <w:color w:val="000000"/>
              </w:rPr>
            </w:pPr>
            <w:r>
              <w:rPr>
                <w:rFonts w:ascii="Times New Roman" w:hAnsi="Times New Roman" w:cs="Times New Roman"/>
                <w:b/>
                <w:color w:val="222222"/>
              </w:rPr>
              <w:t>Senior Java Developer                                                                                     Philadelphia, PA</w:t>
            </w:r>
          </w:p>
        </w:tc>
      </w:tr>
    </w:tbl>
    <w:p w:rsidR="00D450FE" w:rsidRDefault="00D450FE" w:rsidP="00B20D24">
      <w:pPr>
        <w:jc w:val="both"/>
        <w:rPr>
          <w:b/>
        </w:rPr>
      </w:pPr>
    </w:p>
    <w:p w:rsidR="00D450FE" w:rsidRDefault="00D450FE" w:rsidP="00B20D24">
      <w:pPr>
        <w:jc w:val="both"/>
        <w:rPr>
          <w:b/>
        </w:rPr>
      </w:pPr>
      <w:r w:rsidRPr="00D450FE">
        <w:rPr>
          <w:b/>
        </w:rPr>
        <w:t>XOC (Xfinity On Campus)</w:t>
      </w:r>
      <w:r>
        <w:rPr>
          <w:b/>
        </w:rPr>
        <w:t xml:space="preserve"> Development Team:</w:t>
      </w:r>
    </w:p>
    <w:p w:rsidR="00D450FE" w:rsidRDefault="00D450FE" w:rsidP="00B20D24">
      <w:pPr>
        <w:jc w:val="both"/>
        <w:rPr>
          <w:b/>
        </w:rPr>
      </w:pPr>
    </w:p>
    <w:p w:rsidR="00D450FE" w:rsidRDefault="00D450FE" w:rsidP="00D450FE">
      <w:pPr>
        <w:spacing w:before="100" w:beforeAutospacing="1" w:after="100" w:afterAutospacing="1"/>
      </w:pPr>
      <w:r>
        <w:t>XOC (Xfinity On Campus) is designed exclusively for students who live in on</w:t>
      </w:r>
      <w:r>
        <w:rPr>
          <w:rFonts w:ascii="Cambria Math" w:hAnsi="Cambria Math" w:cs="Cambria Math"/>
        </w:rPr>
        <w:t>‐</w:t>
      </w:r>
      <w:r>
        <w:rPr>
          <w:b/>
          <w:bCs/>
        </w:rPr>
        <w:t>campus</w:t>
      </w:r>
      <w:r>
        <w:t xml:space="preserve"> housing, this new service gives students the ability to watch their favorite shows, movies and sporting events anytime, anywhere on </w:t>
      </w:r>
      <w:r>
        <w:rPr>
          <w:b/>
          <w:bCs/>
        </w:rPr>
        <w:t>campus</w:t>
      </w:r>
      <w:r>
        <w:t xml:space="preserve">. </w:t>
      </w:r>
      <w:r>
        <w:rPr>
          <w:b/>
          <w:bCs/>
        </w:rPr>
        <w:t>XFINITY On Campus</w:t>
      </w:r>
      <w:r>
        <w:t xml:space="preserve"> is included in students' on</w:t>
      </w:r>
      <w:r>
        <w:rPr>
          <w:rFonts w:ascii="Cambria Math" w:hAnsi="Cambria Math" w:cs="Cambria Math"/>
        </w:rPr>
        <w:t>‐</w:t>
      </w:r>
      <w:r>
        <w:rPr>
          <w:b/>
          <w:bCs/>
        </w:rPr>
        <w:t>campus</w:t>
      </w:r>
      <w:r>
        <w:t xml:space="preserve"> TV service and the signing up is easy. They can also buy some paid channels through Storefront.</w:t>
      </w:r>
    </w:p>
    <w:p w:rsidR="00D450FE" w:rsidRDefault="00D450FE" w:rsidP="00D450FE">
      <w:pPr>
        <w:spacing w:before="100" w:beforeAutospacing="1" w:after="100" w:afterAutospacing="1"/>
      </w:pPr>
      <w:r>
        <w:t>As a part of XOC te</w:t>
      </w:r>
      <w:r w:rsidR="005A4052">
        <w:t>a</w:t>
      </w:r>
      <w:r>
        <w:t>m, I worked on project that interacts with different systems inside XOC applications.</w:t>
      </w:r>
    </w:p>
    <w:p w:rsidR="00D450FE" w:rsidRPr="00D450FE" w:rsidRDefault="00D450FE" w:rsidP="00D450FE">
      <w:pPr>
        <w:pStyle w:val="NormalWeb"/>
        <w:shd w:val="clear" w:color="auto" w:fill="FFFFFF"/>
        <w:ind w:left="720"/>
      </w:pPr>
    </w:p>
    <w:p w:rsidR="00D450FE" w:rsidRDefault="00D450FE" w:rsidP="00D450FE">
      <w:pPr>
        <w:pStyle w:val="NormalWeb"/>
        <w:shd w:val="clear" w:color="auto" w:fill="FFFFFF"/>
      </w:pPr>
      <w:r>
        <w:rPr>
          <w:b/>
          <w:bCs/>
          <w:color w:val="222222"/>
        </w:rPr>
        <w:t>Responsibilities:</w:t>
      </w:r>
    </w:p>
    <w:p w:rsidR="00AF4D41" w:rsidRDefault="00AF4D41" w:rsidP="00AF4D41">
      <w:pPr>
        <w:pStyle w:val="NormalWeb"/>
        <w:numPr>
          <w:ilvl w:val="0"/>
          <w:numId w:val="19"/>
        </w:numPr>
      </w:pPr>
      <w:r>
        <w:t xml:space="preserve">Collaborate and discuss with team to gather requirements and achieving the task within the given timeframe. </w:t>
      </w:r>
    </w:p>
    <w:p w:rsidR="00350DFB" w:rsidRDefault="00350DFB" w:rsidP="00350DFB">
      <w:pPr>
        <w:pStyle w:val="NormalWeb"/>
        <w:numPr>
          <w:ilvl w:val="0"/>
          <w:numId w:val="19"/>
        </w:numPr>
      </w:pPr>
      <w:r>
        <w:t>Develop and Design Spring JPA based web service</w:t>
      </w:r>
      <w:r w:rsidR="00F861A1">
        <w:t>s</w:t>
      </w:r>
      <w:r>
        <w:t xml:space="preserve"> to manage and store XOC records.</w:t>
      </w:r>
    </w:p>
    <w:p w:rsidR="00350DFB" w:rsidRDefault="00350DFB" w:rsidP="00350DFB">
      <w:pPr>
        <w:pStyle w:val="NormalWeb"/>
        <w:numPr>
          <w:ilvl w:val="0"/>
          <w:numId w:val="19"/>
        </w:numPr>
      </w:pPr>
      <w:r>
        <w:t>Worked on JSON files and retrieve the required information to store in RDBMS.</w:t>
      </w:r>
    </w:p>
    <w:p w:rsidR="00350DFB" w:rsidRDefault="00350DFB" w:rsidP="00350DFB">
      <w:pPr>
        <w:pStyle w:val="NormalWeb"/>
        <w:numPr>
          <w:ilvl w:val="0"/>
          <w:numId w:val="19"/>
        </w:numPr>
      </w:pPr>
      <w:r>
        <w:t>Worked with end user to identify the priorities, goals and scope of the project.</w:t>
      </w:r>
    </w:p>
    <w:p w:rsidR="00350DFB" w:rsidRDefault="00350DFB" w:rsidP="00350DFB">
      <w:pPr>
        <w:pStyle w:val="NormalWeb"/>
        <w:numPr>
          <w:ilvl w:val="0"/>
          <w:numId w:val="19"/>
        </w:numPr>
      </w:pPr>
      <w:r>
        <w:t>Involved in daily standups and grooming session to track blockers, issues and defects related to the project.</w:t>
      </w:r>
    </w:p>
    <w:p w:rsidR="00350DFB" w:rsidRDefault="00350DFB" w:rsidP="00350DFB">
      <w:pPr>
        <w:pStyle w:val="NormalWeb"/>
        <w:numPr>
          <w:ilvl w:val="0"/>
          <w:numId w:val="19"/>
        </w:numPr>
      </w:pPr>
      <w:r>
        <w:t>Developed Spring JPA based framework to call different APIs and store the JSON request.</w:t>
      </w:r>
    </w:p>
    <w:p w:rsidR="00350DFB" w:rsidRDefault="00350DFB" w:rsidP="00350DFB">
      <w:pPr>
        <w:pStyle w:val="NormalWeb"/>
        <w:numPr>
          <w:ilvl w:val="0"/>
          <w:numId w:val="19"/>
        </w:numPr>
      </w:pPr>
      <w:r>
        <w:t>Worked on Channel map to get channel lineup for the universities.</w:t>
      </w:r>
    </w:p>
    <w:p w:rsidR="00350DFB" w:rsidRDefault="00350DFB" w:rsidP="00350DFB">
      <w:pPr>
        <w:pStyle w:val="NormalWeb"/>
        <w:numPr>
          <w:ilvl w:val="0"/>
          <w:numId w:val="19"/>
        </w:numPr>
      </w:pPr>
      <w:r>
        <w:t xml:space="preserve">Managing Buy flow, Order Management, Order Fallout &amp; </w:t>
      </w:r>
      <w:proofErr w:type="spellStart"/>
      <w:r>
        <w:t>Worklisting</w:t>
      </w:r>
      <w:proofErr w:type="spellEnd"/>
      <w:r>
        <w:t xml:space="preserve"> for Xfinity on Campus for universities.</w:t>
      </w:r>
    </w:p>
    <w:p w:rsidR="00326DD7" w:rsidRDefault="00326DD7" w:rsidP="00350DFB">
      <w:pPr>
        <w:pStyle w:val="NormalWeb"/>
        <w:numPr>
          <w:ilvl w:val="0"/>
          <w:numId w:val="19"/>
        </w:numPr>
      </w:pPr>
      <w:r>
        <w:t>Achieve</w:t>
      </w:r>
      <w:r w:rsidR="00A8547C">
        <w:t>d</w:t>
      </w:r>
      <w:r>
        <w:t xml:space="preserve"> rapid UI development using AngularJS.</w:t>
      </w:r>
    </w:p>
    <w:p w:rsidR="001C54D5" w:rsidRDefault="001C54D5" w:rsidP="00350DFB">
      <w:pPr>
        <w:pStyle w:val="NormalWeb"/>
        <w:numPr>
          <w:ilvl w:val="0"/>
          <w:numId w:val="19"/>
        </w:numPr>
      </w:pPr>
      <w:r>
        <w:t xml:space="preserve">Worked on UI development using </w:t>
      </w:r>
      <w:r w:rsidRPr="001C54D5">
        <w:rPr>
          <w:b/>
        </w:rPr>
        <w:t>AngularJS</w:t>
      </w:r>
      <w:r>
        <w:t xml:space="preserve"> to facilitate easy testing and maintenance of developed services.  </w:t>
      </w:r>
    </w:p>
    <w:p w:rsidR="00B801CC" w:rsidRDefault="00B801CC" w:rsidP="00350DFB">
      <w:pPr>
        <w:pStyle w:val="NormalWeb"/>
        <w:numPr>
          <w:ilvl w:val="0"/>
          <w:numId w:val="19"/>
        </w:numPr>
      </w:pPr>
      <w:r>
        <w:t>Mapped JSP and controller class using AngularJS to achieve the flow as per the requirement.</w:t>
      </w:r>
    </w:p>
    <w:p w:rsidR="00350DFB" w:rsidRDefault="00350DFB" w:rsidP="00350DFB">
      <w:pPr>
        <w:pStyle w:val="NormalWeb"/>
        <w:numPr>
          <w:ilvl w:val="0"/>
          <w:numId w:val="19"/>
        </w:numPr>
      </w:pPr>
      <w:r>
        <w:t>Manage Jenkins continuous integration jobs.</w:t>
      </w:r>
    </w:p>
    <w:p w:rsidR="00D9125C" w:rsidRDefault="00D9125C" w:rsidP="00350DFB">
      <w:pPr>
        <w:pStyle w:val="NormalWeb"/>
        <w:numPr>
          <w:ilvl w:val="0"/>
          <w:numId w:val="19"/>
        </w:numPr>
      </w:pPr>
      <w:r>
        <w:t>Created HTML table using d3js to display a String of data in a readable format.</w:t>
      </w:r>
      <w:bookmarkStart w:id="0" w:name="_GoBack"/>
      <w:bookmarkEnd w:id="0"/>
    </w:p>
    <w:p w:rsidR="00AF4D41" w:rsidRDefault="00AF4D41" w:rsidP="00350DFB">
      <w:pPr>
        <w:pStyle w:val="NormalWeb"/>
        <w:numPr>
          <w:ilvl w:val="0"/>
          <w:numId w:val="19"/>
        </w:numPr>
      </w:pPr>
      <w:r>
        <w:t>Prepared oracle schemas in Dev and Stage environment as per the requirement.</w:t>
      </w:r>
    </w:p>
    <w:p w:rsidR="00471E85" w:rsidRDefault="00471E85" w:rsidP="00350DFB">
      <w:pPr>
        <w:pStyle w:val="NormalWeb"/>
        <w:numPr>
          <w:ilvl w:val="0"/>
          <w:numId w:val="19"/>
        </w:numPr>
      </w:pPr>
      <w:r>
        <w:t xml:space="preserve">Wrote </w:t>
      </w:r>
      <w:r w:rsidR="00C46898">
        <w:t>unit test cases for developed services.</w:t>
      </w:r>
    </w:p>
    <w:p w:rsidR="00D450FE" w:rsidRDefault="00D450FE" w:rsidP="00D450FE">
      <w:pPr>
        <w:spacing w:before="100" w:beforeAutospacing="1" w:after="100" w:afterAutospacing="1"/>
        <w:ind w:left="360"/>
        <w:jc w:val="both"/>
      </w:pPr>
      <w:r>
        <w:rPr>
          <w:b/>
          <w:bCs/>
          <w:color w:val="222222"/>
        </w:rPr>
        <w:t>Environment:</w:t>
      </w:r>
      <w:r w:rsidR="00A47E35">
        <w:rPr>
          <w:color w:val="222222"/>
        </w:rPr>
        <w:t> Java 1.8</w:t>
      </w:r>
      <w:r>
        <w:rPr>
          <w:color w:val="222222"/>
        </w:rPr>
        <w:t xml:space="preserve">, </w:t>
      </w:r>
      <w:r w:rsidR="00A47E35">
        <w:rPr>
          <w:color w:val="222222"/>
        </w:rPr>
        <w:t xml:space="preserve">JSP, </w:t>
      </w:r>
      <w:r w:rsidR="00A4694E">
        <w:rPr>
          <w:color w:val="222222"/>
        </w:rPr>
        <w:t xml:space="preserve">Spring 4, </w:t>
      </w:r>
      <w:r>
        <w:rPr>
          <w:color w:val="222222"/>
        </w:rPr>
        <w:t xml:space="preserve">Spring JPA 1.8, JSON, Oracle 11g, </w:t>
      </w:r>
      <w:r w:rsidR="00382C05">
        <w:rPr>
          <w:color w:val="222222"/>
        </w:rPr>
        <w:t>MongoDB 3.2</w:t>
      </w:r>
      <w:r>
        <w:rPr>
          <w:color w:val="222222"/>
        </w:rPr>
        <w:t xml:space="preserve">, </w:t>
      </w:r>
      <w:r w:rsidR="0042217C">
        <w:rPr>
          <w:color w:val="222222"/>
        </w:rPr>
        <w:t xml:space="preserve">NoSQL, </w:t>
      </w:r>
      <w:r>
        <w:rPr>
          <w:color w:val="222222"/>
        </w:rPr>
        <w:t xml:space="preserve">Spring </w:t>
      </w:r>
      <w:r w:rsidR="0042217C">
        <w:rPr>
          <w:color w:val="222222"/>
        </w:rPr>
        <w:t>Boot</w:t>
      </w:r>
      <w:r w:rsidR="00912F6E">
        <w:rPr>
          <w:color w:val="222222"/>
        </w:rPr>
        <w:t xml:space="preserve"> 1.3</w:t>
      </w:r>
      <w:r w:rsidR="00C70497">
        <w:rPr>
          <w:color w:val="222222"/>
        </w:rPr>
        <w:t xml:space="preserve">, </w:t>
      </w:r>
      <w:r w:rsidR="001A0121">
        <w:rPr>
          <w:color w:val="222222"/>
        </w:rPr>
        <w:t>Restful</w:t>
      </w:r>
      <w:r w:rsidR="00AB67EA">
        <w:rPr>
          <w:color w:val="222222"/>
        </w:rPr>
        <w:t xml:space="preserve"> </w:t>
      </w:r>
      <w:r w:rsidR="00C70497">
        <w:rPr>
          <w:color w:val="222222"/>
        </w:rPr>
        <w:t>Webservices, HTML</w:t>
      </w:r>
      <w:r w:rsidR="00AB67EA">
        <w:rPr>
          <w:color w:val="222222"/>
        </w:rPr>
        <w:t>5</w:t>
      </w:r>
      <w:r w:rsidR="00C70497">
        <w:rPr>
          <w:color w:val="222222"/>
        </w:rPr>
        <w:t>, CSS</w:t>
      </w:r>
      <w:r w:rsidR="00AB67EA">
        <w:rPr>
          <w:color w:val="222222"/>
        </w:rPr>
        <w:t>3</w:t>
      </w:r>
      <w:r w:rsidR="00C70497">
        <w:rPr>
          <w:color w:val="222222"/>
        </w:rPr>
        <w:t>,</w:t>
      </w:r>
      <w:r w:rsidR="00A47E35">
        <w:rPr>
          <w:color w:val="222222"/>
        </w:rPr>
        <w:t xml:space="preserve"> AngularJS, </w:t>
      </w:r>
      <w:r w:rsidR="00E875F7">
        <w:rPr>
          <w:color w:val="222222"/>
        </w:rPr>
        <w:t xml:space="preserve">d3js, </w:t>
      </w:r>
      <w:r w:rsidR="00A47E35">
        <w:rPr>
          <w:color w:val="222222"/>
        </w:rPr>
        <w:t>GIT</w:t>
      </w:r>
      <w:r w:rsidR="00D23138">
        <w:rPr>
          <w:color w:val="222222"/>
        </w:rPr>
        <w:t>, Splunk., Maven</w:t>
      </w:r>
      <w:r w:rsidR="00963D80">
        <w:rPr>
          <w:color w:val="222222"/>
        </w:rPr>
        <w:t xml:space="preserve">, </w:t>
      </w:r>
      <w:r w:rsidR="00D23138">
        <w:rPr>
          <w:color w:val="222222"/>
        </w:rPr>
        <w:t xml:space="preserve">Jenkins, </w:t>
      </w:r>
      <w:r w:rsidR="00963D80">
        <w:rPr>
          <w:color w:val="222222"/>
        </w:rPr>
        <w:t>TestNG</w:t>
      </w:r>
    </w:p>
    <w:p w:rsidR="00D450FE" w:rsidRPr="00D450FE" w:rsidRDefault="00D450FE" w:rsidP="002705C5">
      <w:pPr>
        <w:jc w:val="right"/>
        <w:rPr>
          <w:b/>
        </w:rPr>
      </w:pPr>
    </w:p>
    <w:tbl>
      <w:tblPr>
        <w:tblStyle w:val="TableGrid"/>
        <w:tblpPr w:leftFromText="180" w:rightFromText="180" w:vertAnchor="text" w:horzAnchor="margin" w:tblpY="556"/>
        <w:tblW w:w="10296" w:type="dxa"/>
        <w:shd w:val="pct12" w:color="auto" w:fill="auto"/>
        <w:tblLook w:val="04A0" w:firstRow="1" w:lastRow="0" w:firstColumn="1" w:lastColumn="0" w:noHBand="0" w:noVBand="1"/>
      </w:tblPr>
      <w:tblGrid>
        <w:gridCol w:w="10296"/>
      </w:tblGrid>
      <w:tr w:rsidR="00D450FE" w:rsidTr="00D450FE">
        <w:trPr>
          <w:trHeight w:val="823"/>
        </w:trPr>
        <w:tc>
          <w:tcPr>
            <w:tcW w:w="10296" w:type="dxa"/>
            <w:shd w:val="pct12" w:color="auto" w:fill="auto"/>
          </w:tcPr>
          <w:p w:rsidR="00D450FE" w:rsidRDefault="00D450FE" w:rsidP="00D450FE">
            <w:pPr>
              <w:jc w:val="both"/>
              <w:rPr>
                <w:rFonts w:ascii="Times New Roman" w:hAnsi="Times New Roman" w:cs="Times New Roman"/>
                <w:b/>
                <w:color w:val="222222"/>
              </w:rPr>
            </w:pPr>
            <w:r>
              <w:rPr>
                <w:rFonts w:ascii="Times New Roman" w:hAnsi="Times New Roman" w:cs="Times New Roman"/>
                <w:b/>
                <w:color w:val="222222"/>
              </w:rPr>
              <w:lastRenderedPageBreak/>
              <w:t>Comcast Center                                                                                           March 2014-  December 2015</w:t>
            </w:r>
          </w:p>
          <w:p w:rsidR="00E472DC" w:rsidRDefault="00E472DC" w:rsidP="00D450FE">
            <w:pPr>
              <w:jc w:val="both"/>
              <w:rPr>
                <w:b/>
                <w:bCs/>
                <w:iCs/>
                <w:color w:val="000000"/>
              </w:rPr>
            </w:pPr>
            <w:r>
              <w:rPr>
                <w:rFonts w:ascii="Times New Roman" w:hAnsi="Times New Roman" w:cs="Times New Roman"/>
                <w:b/>
                <w:color w:val="222222"/>
              </w:rPr>
              <w:t>Java Engineer                                                                                              Philadelphia, PA</w:t>
            </w:r>
          </w:p>
        </w:tc>
      </w:tr>
    </w:tbl>
    <w:p w:rsidR="00D450FE" w:rsidRDefault="00D450FE" w:rsidP="00B20D24">
      <w:pPr>
        <w:jc w:val="both"/>
        <w:rPr>
          <w:b/>
        </w:rPr>
      </w:pPr>
    </w:p>
    <w:p w:rsidR="00D450FE" w:rsidRDefault="00D450FE" w:rsidP="00B20D24">
      <w:pPr>
        <w:jc w:val="both"/>
        <w:rPr>
          <w:b/>
        </w:rPr>
      </w:pPr>
    </w:p>
    <w:p w:rsidR="00D450FE" w:rsidRDefault="00D450FE" w:rsidP="00B20D24">
      <w:pPr>
        <w:jc w:val="both"/>
        <w:rPr>
          <w:b/>
        </w:rPr>
      </w:pPr>
    </w:p>
    <w:p w:rsidR="006C1839" w:rsidRDefault="00CB163C" w:rsidP="00B20D24">
      <w:pPr>
        <w:jc w:val="both"/>
        <w:rPr>
          <w:b/>
          <w:bCs/>
          <w:iCs/>
          <w:color w:val="000000"/>
        </w:rPr>
      </w:pPr>
      <w:r w:rsidRPr="009D049B">
        <w:rPr>
          <w:b/>
        </w:rPr>
        <w:t>XFINITY Wi-Fi</w:t>
      </w:r>
      <w:r w:rsidR="006C1839">
        <w:rPr>
          <w:b/>
          <w:bCs/>
          <w:iCs/>
          <w:color w:val="000000"/>
        </w:rPr>
        <w:t xml:space="preserve"> Automation Team:</w:t>
      </w:r>
      <w:r>
        <w:rPr>
          <w:b/>
          <w:bCs/>
          <w:iCs/>
          <w:color w:val="000000"/>
        </w:rPr>
        <w:t xml:space="preserve"> </w:t>
      </w:r>
    </w:p>
    <w:p w:rsidR="00DE3ABA" w:rsidRDefault="00DE3ABA" w:rsidP="00B20D24">
      <w:pPr>
        <w:jc w:val="both"/>
        <w:rPr>
          <w:b/>
          <w:bCs/>
          <w:iCs/>
          <w:color w:val="000000"/>
        </w:rPr>
      </w:pPr>
    </w:p>
    <w:p w:rsidR="00683D5C" w:rsidRDefault="00356CD3" w:rsidP="00356CD3">
      <w:r>
        <w:rPr>
          <w:rStyle w:val="messagebody"/>
          <w:rFonts w:eastAsiaTheme="majorEastAsia"/>
        </w:rPr>
        <w:t xml:space="preserve">Xfinity </w:t>
      </w:r>
      <w:r w:rsidR="00D450FE">
        <w:rPr>
          <w:rStyle w:val="messagebody"/>
          <w:rFonts w:eastAsiaTheme="majorEastAsia"/>
        </w:rPr>
        <w:t>Wi-Fi</w:t>
      </w:r>
      <w:r>
        <w:rPr>
          <w:rStyle w:val="messagebody"/>
          <w:rFonts w:eastAsiaTheme="majorEastAsia"/>
        </w:rPr>
        <w:t xml:space="preserve"> program, represents the largest and fastest </w:t>
      </w:r>
      <w:r w:rsidR="00D450FE">
        <w:rPr>
          <w:rStyle w:val="messagebody"/>
          <w:rFonts w:eastAsiaTheme="majorEastAsia"/>
        </w:rPr>
        <w:t>Wi-Fi</w:t>
      </w:r>
      <w:r>
        <w:rPr>
          <w:rStyle w:val="messagebody"/>
          <w:rFonts w:eastAsiaTheme="majorEastAsia"/>
        </w:rPr>
        <w:t xml:space="preserve"> network in North America and is one of the largest carrier </w:t>
      </w:r>
      <w:r w:rsidR="00D450FE">
        <w:rPr>
          <w:rStyle w:val="messagebody"/>
          <w:rFonts w:eastAsiaTheme="majorEastAsia"/>
        </w:rPr>
        <w:t>Wi-Fi</w:t>
      </w:r>
      <w:r>
        <w:rPr>
          <w:rStyle w:val="messagebody"/>
          <w:rFonts w:eastAsiaTheme="majorEastAsia"/>
        </w:rPr>
        <w:t xml:space="preserve"> operations in the world. Xfinity </w:t>
      </w:r>
      <w:r w:rsidR="00D450FE">
        <w:rPr>
          <w:rStyle w:val="messagebody"/>
          <w:rFonts w:eastAsiaTheme="majorEastAsia"/>
        </w:rPr>
        <w:t>Wi-Fi</w:t>
      </w:r>
      <w:r>
        <w:rPr>
          <w:rStyle w:val="messagebody"/>
          <w:rFonts w:eastAsiaTheme="majorEastAsia"/>
        </w:rPr>
        <w:t xml:space="preserve"> is a service for Xfinity Internet subscribers to connect to the Internet with their laptop or </w:t>
      </w:r>
      <w:r w:rsidR="00D450FE">
        <w:rPr>
          <w:rStyle w:val="messagebody"/>
          <w:rFonts w:eastAsiaTheme="majorEastAsia"/>
        </w:rPr>
        <w:t>Wi-Fi</w:t>
      </w:r>
      <w:r>
        <w:rPr>
          <w:rStyle w:val="messagebody"/>
          <w:rFonts w:eastAsiaTheme="majorEastAsia"/>
        </w:rPr>
        <w:t>-enabled devi</w:t>
      </w:r>
      <w:r w:rsidR="00693E76">
        <w:rPr>
          <w:rStyle w:val="messagebody"/>
          <w:rFonts w:eastAsiaTheme="majorEastAsia"/>
        </w:rPr>
        <w:t xml:space="preserve">ces when they are in one of </w:t>
      </w:r>
      <w:r>
        <w:rPr>
          <w:rStyle w:val="messagebody"/>
          <w:rFonts w:eastAsiaTheme="majorEastAsia"/>
        </w:rPr>
        <w:t xml:space="preserve">many public, </w:t>
      </w:r>
      <w:r w:rsidR="00D450FE">
        <w:rPr>
          <w:rStyle w:val="messagebody"/>
          <w:rFonts w:eastAsiaTheme="majorEastAsia"/>
        </w:rPr>
        <w:t>Wi-Fi</w:t>
      </w:r>
      <w:r>
        <w:rPr>
          <w:rStyle w:val="messagebody"/>
          <w:rFonts w:eastAsiaTheme="majorEastAsia"/>
        </w:rPr>
        <w:t xml:space="preserve"> hotspots. Xfinity </w:t>
      </w:r>
      <w:r w:rsidR="00D450FE">
        <w:rPr>
          <w:rStyle w:val="messagebody"/>
          <w:rFonts w:eastAsiaTheme="majorEastAsia"/>
        </w:rPr>
        <w:t>Wi-Fi</w:t>
      </w:r>
      <w:r>
        <w:rPr>
          <w:rStyle w:val="messagebody"/>
          <w:rFonts w:eastAsiaTheme="majorEastAsia"/>
        </w:rPr>
        <w:t xml:space="preserve"> is included with Xfinity Internet subscription at no additional cost. Xfinity </w:t>
      </w:r>
      <w:r w:rsidR="00D450FE">
        <w:rPr>
          <w:rStyle w:val="messagebody"/>
          <w:rFonts w:eastAsiaTheme="majorEastAsia"/>
        </w:rPr>
        <w:t>Wi-Fi</w:t>
      </w:r>
      <w:r>
        <w:rPr>
          <w:rStyle w:val="messagebody"/>
          <w:rFonts w:eastAsiaTheme="majorEastAsia"/>
        </w:rPr>
        <w:t xml:space="preserve"> end users can access Wi-Fi networks across a number of user environments: Outdoor, 3rd Party Roaming, Small/Medium Business, Managed networks (large venues, malls, and arenas), and Residential. Major</w:t>
      </w:r>
      <w:r w:rsidR="00693E76">
        <w:rPr>
          <w:rStyle w:val="messagebody"/>
          <w:rFonts w:eastAsiaTheme="majorEastAsia"/>
        </w:rPr>
        <w:t xml:space="preserve"> device</w:t>
      </w:r>
      <w:r w:rsidR="00217A40">
        <w:rPr>
          <w:rStyle w:val="messagebody"/>
          <w:rFonts w:eastAsiaTheme="majorEastAsia"/>
        </w:rPr>
        <w:t xml:space="preserve"> vendors are </w:t>
      </w:r>
      <w:r>
        <w:rPr>
          <w:rStyle w:val="messagebody"/>
          <w:rFonts w:eastAsiaTheme="majorEastAsia"/>
        </w:rPr>
        <w:t>Alcatel Lucent</w:t>
      </w:r>
      <w:r w:rsidR="00217A40">
        <w:rPr>
          <w:rStyle w:val="messagebody"/>
          <w:rFonts w:eastAsiaTheme="majorEastAsia"/>
        </w:rPr>
        <w:t xml:space="preserve"> and BENU</w:t>
      </w:r>
      <w:r>
        <w:rPr>
          <w:rStyle w:val="messagebody"/>
          <w:rFonts w:eastAsiaTheme="majorEastAsia"/>
        </w:rPr>
        <w:t xml:space="preserve"> for the </w:t>
      </w:r>
      <w:r w:rsidR="00217A40">
        <w:t>WAG</w:t>
      </w:r>
      <w:r>
        <w:t xml:space="preserve"> </w:t>
      </w:r>
      <w:r w:rsidRPr="00356CD3">
        <w:t xml:space="preserve">and </w:t>
      </w:r>
      <w:r w:rsidR="00217A40">
        <w:t xml:space="preserve">Cisco, </w:t>
      </w:r>
      <w:proofErr w:type="spellStart"/>
      <w:r w:rsidR="00217A40">
        <w:t>Arris</w:t>
      </w:r>
      <w:proofErr w:type="spellEnd"/>
      <w:r w:rsidR="00217A40">
        <w:t>,</w:t>
      </w:r>
      <w:r w:rsidR="00194A4F">
        <w:t xml:space="preserve"> RDKB, </w:t>
      </w:r>
      <w:r w:rsidR="00217A40">
        <w:t xml:space="preserve">Technicolor for Residential </w:t>
      </w:r>
      <w:r w:rsidR="00683D5C">
        <w:t>CPE</w:t>
      </w:r>
      <w:r w:rsidR="00217A40">
        <w:t xml:space="preserve"> and Ericsson is for outdoor APs.</w:t>
      </w:r>
    </w:p>
    <w:p w:rsidR="00356CD3" w:rsidRPr="00356CD3" w:rsidRDefault="00356CD3" w:rsidP="00356CD3">
      <w:pPr>
        <w:rPr>
          <w:rFonts w:eastAsiaTheme="majorEastAsia"/>
        </w:rPr>
      </w:pPr>
      <w:r>
        <w:br/>
      </w:r>
      <w:r>
        <w:rPr>
          <w:rStyle w:val="messagebody"/>
          <w:rFonts w:eastAsiaTheme="majorEastAsia"/>
        </w:rPr>
        <w:t xml:space="preserve">As part of Automation </w:t>
      </w:r>
      <w:proofErr w:type="spellStart"/>
      <w:r w:rsidR="00DC7CCA">
        <w:rPr>
          <w:rStyle w:val="messagebody"/>
          <w:rFonts w:eastAsiaTheme="majorEastAsia"/>
        </w:rPr>
        <w:t>En</w:t>
      </w:r>
      <w:r>
        <w:rPr>
          <w:rStyle w:val="messagebody"/>
          <w:rFonts w:eastAsiaTheme="majorEastAsia"/>
        </w:rPr>
        <w:t>g</w:t>
      </w:r>
      <w:r w:rsidR="00DC7CCA">
        <w:rPr>
          <w:rStyle w:val="messagebody"/>
          <w:rFonts w:eastAsiaTheme="majorEastAsia"/>
        </w:rPr>
        <w:t>g</w:t>
      </w:r>
      <w:proofErr w:type="spellEnd"/>
      <w:r w:rsidR="00DC7CCA">
        <w:rPr>
          <w:rStyle w:val="messagebody"/>
          <w:rFonts w:eastAsiaTheme="majorEastAsia"/>
        </w:rPr>
        <w:t>.</w:t>
      </w:r>
      <w:r>
        <w:rPr>
          <w:rStyle w:val="messagebody"/>
          <w:rFonts w:eastAsiaTheme="majorEastAsia"/>
        </w:rPr>
        <w:t xml:space="preserve"> te</w:t>
      </w:r>
      <w:r w:rsidR="00DC7CCA">
        <w:rPr>
          <w:rStyle w:val="messagebody"/>
          <w:rFonts w:eastAsiaTheme="majorEastAsia"/>
        </w:rPr>
        <w:t>am my main focus is</w:t>
      </w:r>
      <w:r>
        <w:rPr>
          <w:rStyle w:val="messagebody"/>
          <w:rFonts w:eastAsiaTheme="majorEastAsia"/>
        </w:rPr>
        <w:t xml:space="preserve"> on building</w:t>
      </w:r>
      <w:r>
        <w:t xml:space="preserve"> an automation suite to meet the tight deadline of test life cycle for firmware validation on different CPE devices and Access Points</w:t>
      </w:r>
      <w:r w:rsidR="00DF471E">
        <w:rPr>
          <w:rStyle w:val="messagebody"/>
          <w:rFonts w:eastAsiaTheme="majorEastAsia"/>
        </w:rPr>
        <w:t>.</w:t>
      </w:r>
    </w:p>
    <w:p w:rsidR="00356CD3" w:rsidRDefault="00356CD3" w:rsidP="00B20D24">
      <w:pPr>
        <w:jc w:val="both"/>
      </w:pPr>
    </w:p>
    <w:p w:rsidR="00C80157" w:rsidRDefault="00C80157" w:rsidP="00C80157">
      <w:pPr>
        <w:pStyle w:val="NormalWeb"/>
        <w:shd w:val="clear" w:color="auto" w:fill="FFFFFF"/>
        <w:rPr>
          <w:b/>
          <w:color w:val="222222"/>
        </w:rPr>
      </w:pPr>
      <w:r>
        <w:rPr>
          <w:b/>
          <w:color w:val="222222"/>
        </w:rPr>
        <w:t>Responsibilities:</w:t>
      </w:r>
    </w:p>
    <w:p w:rsidR="00DE3ABA" w:rsidRDefault="00DE3ABA" w:rsidP="00DE3ABA">
      <w:pPr>
        <w:pStyle w:val="ListParagraph"/>
        <w:numPr>
          <w:ilvl w:val="0"/>
          <w:numId w:val="17"/>
        </w:numPr>
        <w:jc w:val="both"/>
      </w:pPr>
      <w:r>
        <w:t xml:space="preserve">Architect, design, develop, test and deployment of web based </w:t>
      </w:r>
      <w:r w:rsidR="00533424">
        <w:t xml:space="preserve">on </w:t>
      </w:r>
      <w:r w:rsidR="00533424" w:rsidRPr="00533424">
        <w:rPr>
          <w:b/>
        </w:rPr>
        <w:t>Cucumber</w:t>
      </w:r>
      <w:r>
        <w:t xml:space="preserve"> framework as a part </w:t>
      </w:r>
      <w:r w:rsidR="00C67E8D">
        <w:t xml:space="preserve">of </w:t>
      </w:r>
      <w:proofErr w:type="spellStart"/>
      <w:r w:rsidR="00DC7CCA">
        <w:t>Xfinitywifi</w:t>
      </w:r>
      <w:proofErr w:type="spellEnd"/>
      <w:r>
        <w:t xml:space="preserve"> program.</w:t>
      </w:r>
    </w:p>
    <w:p w:rsidR="00DE3ABA" w:rsidRDefault="00DC7CCA" w:rsidP="00DE3ABA">
      <w:pPr>
        <w:pStyle w:val="ListParagraph"/>
        <w:numPr>
          <w:ilvl w:val="0"/>
          <w:numId w:val="17"/>
        </w:numPr>
        <w:jc w:val="both"/>
      </w:pPr>
      <w:r>
        <w:t>Involve</w:t>
      </w:r>
      <w:r w:rsidR="00DE3ABA">
        <w:t xml:space="preserve"> in Agile Ideation process, grooming Session along with Principal Engineers in the project.</w:t>
      </w:r>
    </w:p>
    <w:p w:rsidR="00DE3ABA" w:rsidRDefault="00DE3ABA" w:rsidP="00DE3ABA">
      <w:pPr>
        <w:pStyle w:val="ListParagraph"/>
        <w:numPr>
          <w:ilvl w:val="0"/>
          <w:numId w:val="17"/>
        </w:numPr>
        <w:jc w:val="both"/>
      </w:pPr>
      <w:r>
        <w:t>Define scope, plan and prioritize automation framework with inputs from respective Product Owners and also based on the ROI.</w:t>
      </w:r>
    </w:p>
    <w:p w:rsidR="00DE3ABA" w:rsidRDefault="00DC7CCA" w:rsidP="00C70497">
      <w:pPr>
        <w:pStyle w:val="ListParagraph"/>
        <w:numPr>
          <w:ilvl w:val="0"/>
          <w:numId w:val="17"/>
        </w:numPr>
        <w:jc w:val="both"/>
      </w:pPr>
      <w:r>
        <w:t>Involve</w:t>
      </w:r>
      <w:r w:rsidR="00DE3ABA">
        <w:t xml:space="preserve"> in writing, reviewing and updating test cases to achieve faster testing turnaround time.</w:t>
      </w:r>
    </w:p>
    <w:p w:rsidR="00DE3ABA" w:rsidRDefault="00DE3ABA" w:rsidP="00C70497">
      <w:pPr>
        <w:pStyle w:val="ListParagraph"/>
        <w:numPr>
          <w:ilvl w:val="0"/>
          <w:numId w:val="17"/>
        </w:numPr>
        <w:jc w:val="both"/>
      </w:pPr>
      <w:r>
        <w:t xml:space="preserve">Identify the best practices to make use of current technologies to provide extensible test infrastructures for both Manual and Automated testing. </w:t>
      </w:r>
    </w:p>
    <w:p w:rsidR="009E35D3" w:rsidRDefault="00DC7CCA" w:rsidP="009E35D3">
      <w:pPr>
        <w:pStyle w:val="ListParagraph"/>
        <w:numPr>
          <w:ilvl w:val="0"/>
          <w:numId w:val="17"/>
        </w:numPr>
        <w:jc w:val="both"/>
      </w:pPr>
      <w:r>
        <w:t>Develop</w:t>
      </w:r>
      <w:r w:rsidR="00C67E8D">
        <w:t xml:space="preserve"> </w:t>
      </w:r>
      <w:r w:rsidR="009E35D3">
        <w:t>Excel reporting structure for Functional, SNMP, TR-069, Wireshark Capture/Analysis and E2E t</w:t>
      </w:r>
      <w:r w:rsidR="00300DE8">
        <w:t xml:space="preserve">esting to reduce manual effort and Sending over emails using </w:t>
      </w:r>
      <w:r w:rsidR="00300DE8" w:rsidRPr="00300DE8">
        <w:rPr>
          <w:b/>
        </w:rPr>
        <w:t>JMS</w:t>
      </w:r>
      <w:r w:rsidR="00300DE8">
        <w:t>.</w:t>
      </w:r>
    </w:p>
    <w:p w:rsidR="00F36FBC" w:rsidRDefault="00F36FBC" w:rsidP="00C80157">
      <w:pPr>
        <w:pStyle w:val="ListParagraph"/>
        <w:numPr>
          <w:ilvl w:val="0"/>
          <w:numId w:val="17"/>
        </w:numPr>
        <w:jc w:val="both"/>
      </w:pPr>
      <w:r>
        <w:t xml:space="preserve">Identify functional and performance issues and report defects in </w:t>
      </w:r>
      <w:r w:rsidRPr="00F36FBC">
        <w:rPr>
          <w:b/>
        </w:rPr>
        <w:t>Quality Center/Application Life cycle Management</w:t>
      </w:r>
      <w:r>
        <w:t xml:space="preserve"> system and </w:t>
      </w:r>
      <w:r w:rsidRPr="00F36FBC">
        <w:rPr>
          <w:b/>
        </w:rPr>
        <w:t>JIRA</w:t>
      </w:r>
      <w:r>
        <w:t>.</w:t>
      </w:r>
    </w:p>
    <w:p w:rsidR="009E35D3" w:rsidRDefault="00907DEC" w:rsidP="00C70497">
      <w:pPr>
        <w:pStyle w:val="ListParagraph"/>
        <w:numPr>
          <w:ilvl w:val="0"/>
          <w:numId w:val="17"/>
        </w:numPr>
        <w:jc w:val="both"/>
      </w:pPr>
      <w:r>
        <w:t>W</w:t>
      </w:r>
      <w:r w:rsidR="00DC7CCA">
        <w:t>ork</w:t>
      </w:r>
      <w:r>
        <w:t xml:space="preserve"> on Secure SSID, </w:t>
      </w:r>
      <w:proofErr w:type="spellStart"/>
      <w:r w:rsidR="009E35D3">
        <w:t>Passpoint</w:t>
      </w:r>
      <w:proofErr w:type="spellEnd"/>
      <w:r>
        <w:t xml:space="preserve"> and RRM</w:t>
      </w:r>
      <w:r w:rsidR="009E35D3">
        <w:t xml:space="preserve"> feature</w:t>
      </w:r>
      <w:r>
        <w:t>s</w:t>
      </w:r>
      <w:r w:rsidR="009E35D3">
        <w:t xml:space="preserve"> implemented around Access Points to deliver </w:t>
      </w:r>
      <w:r>
        <w:t>secure, seamless and high speed Wi-Fi connectivity.</w:t>
      </w:r>
    </w:p>
    <w:p w:rsidR="00B801CC" w:rsidRDefault="00B801CC" w:rsidP="00C70497">
      <w:pPr>
        <w:pStyle w:val="ListParagraph"/>
        <w:numPr>
          <w:ilvl w:val="0"/>
          <w:numId w:val="17"/>
        </w:numPr>
        <w:jc w:val="both"/>
      </w:pPr>
      <w:r>
        <w:t>Ajax call using AngularJS and mapped Controller Class using it to establish the flow.</w:t>
      </w:r>
    </w:p>
    <w:p w:rsidR="00DF5E22" w:rsidRDefault="00DF5E22" w:rsidP="00C70497">
      <w:pPr>
        <w:pStyle w:val="ListParagraph"/>
        <w:numPr>
          <w:ilvl w:val="0"/>
          <w:numId w:val="17"/>
        </w:numPr>
        <w:jc w:val="both"/>
      </w:pPr>
      <w:r>
        <w:t xml:space="preserve">Created pagination </w:t>
      </w:r>
      <w:r w:rsidR="007A3679">
        <w:t>tabl</w:t>
      </w:r>
      <w:r>
        <w:t xml:space="preserve">e using </w:t>
      </w:r>
      <w:r w:rsidR="007A3679">
        <w:t xml:space="preserve">AngularJS </w:t>
      </w:r>
      <w:proofErr w:type="spellStart"/>
      <w:r w:rsidR="007A3679">
        <w:t>NgTableParams</w:t>
      </w:r>
      <w:proofErr w:type="spellEnd"/>
      <w:r w:rsidR="007A3679">
        <w:t>.</w:t>
      </w:r>
    </w:p>
    <w:p w:rsidR="00907DEC" w:rsidRDefault="00693E76" w:rsidP="00C80157">
      <w:pPr>
        <w:pStyle w:val="ListParagraph"/>
        <w:numPr>
          <w:ilvl w:val="0"/>
          <w:numId w:val="17"/>
        </w:numPr>
        <w:jc w:val="both"/>
      </w:pPr>
      <w:r>
        <w:t>Experience of collaborating with device vendors during defect review calls.</w:t>
      </w:r>
    </w:p>
    <w:p w:rsidR="00533424" w:rsidRDefault="00533424" w:rsidP="00C80157">
      <w:pPr>
        <w:pStyle w:val="ListParagraph"/>
        <w:numPr>
          <w:ilvl w:val="0"/>
          <w:numId w:val="17"/>
        </w:numPr>
        <w:jc w:val="both"/>
      </w:pPr>
      <w:r>
        <w:t>Integrate GitHub wi</w:t>
      </w:r>
      <w:r w:rsidR="00BB475A">
        <w:t>th Jenkin to deliver continuous integration.</w:t>
      </w:r>
    </w:p>
    <w:p w:rsidR="00D9125C" w:rsidRDefault="00D9125C" w:rsidP="00C80157">
      <w:pPr>
        <w:pStyle w:val="ListParagraph"/>
        <w:numPr>
          <w:ilvl w:val="0"/>
          <w:numId w:val="17"/>
        </w:numPr>
        <w:jc w:val="both"/>
      </w:pPr>
      <w:r>
        <w:t xml:space="preserve">Used d3js to achieve data drive approach for DOM manipulation. </w:t>
      </w:r>
    </w:p>
    <w:p w:rsidR="00BB475A" w:rsidRDefault="00007506" w:rsidP="00C80157">
      <w:pPr>
        <w:pStyle w:val="ListParagraph"/>
        <w:numPr>
          <w:ilvl w:val="0"/>
          <w:numId w:val="17"/>
        </w:numPr>
        <w:jc w:val="both"/>
      </w:pPr>
      <w:r>
        <w:t xml:space="preserve">Used </w:t>
      </w:r>
      <w:r w:rsidRPr="00007506">
        <w:rPr>
          <w:b/>
        </w:rPr>
        <w:t>Cucumber</w:t>
      </w:r>
      <w:r w:rsidR="00DA28A2">
        <w:rPr>
          <w:b/>
        </w:rPr>
        <w:t xml:space="preserve"> </w:t>
      </w:r>
      <w:r>
        <w:t xml:space="preserve">(BDD) framework to automate the </w:t>
      </w:r>
      <w:proofErr w:type="spellStart"/>
      <w:r>
        <w:t>xfinitywifi</w:t>
      </w:r>
      <w:proofErr w:type="spellEnd"/>
      <w:r>
        <w:t xml:space="preserve"> web portal page.</w:t>
      </w:r>
    </w:p>
    <w:p w:rsidR="00CB163C" w:rsidRDefault="00CB163C" w:rsidP="00B20D24">
      <w:pPr>
        <w:jc w:val="both"/>
      </w:pPr>
    </w:p>
    <w:p w:rsidR="00907DEC" w:rsidRDefault="00907DEC" w:rsidP="00907DEC">
      <w:pPr>
        <w:jc w:val="both"/>
        <w:rPr>
          <w:b/>
          <w:bCs/>
          <w:iCs/>
          <w:color w:val="000000"/>
        </w:rPr>
      </w:pPr>
      <w:r w:rsidRPr="000D15D7">
        <w:rPr>
          <w:b/>
          <w:color w:val="222222"/>
        </w:rPr>
        <w:t>Environment:</w:t>
      </w:r>
      <w:r w:rsidRPr="000D15D7">
        <w:rPr>
          <w:rStyle w:val="apple-converted-space"/>
          <w:color w:val="222222"/>
        </w:rPr>
        <w:t> </w:t>
      </w:r>
      <w:r>
        <w:rPr>
          <w:color w:val="222222"/>
        </w:rPr>
        <w:t>Java 1.7</w:t>
      </w:r>
      <w:r w:rsidRPr="000D15D7">
        <w:rPr>
          <w:color w:val="222222"/>
        </w:rPr>
        <w:t>,</w:t>
      </w:r>
      <w:r w:rsidR="0011531F">
        <w:rPr>
          <w:color w:val="222222"/>
        </w:rPr>
        <w:t xml:space="preserve"> JMS ,</w:t>
      </w:r>
      <w:r>
        <w:rPr>
          <w:color w:val="222222"/>
        </w:rPr>
        <w:t xml:space="preserve"> Perl, Selenium WebDriver, </w:t>
      </w:r>
      <w:r w:rsidR="00E60EF8">
        <w:rPr>
          <w:color w:val="222222"/>
        </w:rPr>
        <w:t xml:space="preserve">SVN, </w:t>
      </w:r>
      <w:r w:rsidR="0011531F">
        <w:rPr>
          <w:color w:val="222222"/>
        </w:rPr>
        <w:t>TestNG, Spring</w:t>
      </w:r>
      <w:r>
        <w:rPr>
          <w:color w:val="222222"/>
        </w:rPr>
        <w:t xml:space="preserve"> 2.0 framework, JSP,</w:t>
      </w:r>
      <w:r>
        <w:t xml:space="preserve"> JavaScript,</w:t>
      </w:r>
      <w:r w:rsidR="00D9125C">
        <w:t xml:space="preserve"> </w:t>
      </w:r>
      <w:r w:rsidR="00176309">
        <w:t xml:space="preserve">d3js, </w:t>
      </w:r>
      <w:r>
        <w:rPr>
          <w:color w:val="222222"/>
        </w:rPr>
        <w:t xml:space="preserve"> </w:t>
      </w:r>
      <w:r w:rsidR="00E875F7">
        <w:rPr>
          <w:color w:val="222222"/>
        </w:rPr>
        <w:t>AngularJS</w:t>
      </w:r>
      <w:r w:rsidR="0011531F">
        <w:rPr>
          <w:color w:val="222222"/>
        </w:rPr>
        <w:t xml:space="preserve">, </w:t>
      </w:r>
      <w:r w:rsidR="00E60EF8">
        <w:rPr>
          <w:color w:val="222222"/>
        </w:rPr>
        <w:t xml:space="preserve">HTML, CSS, </w:t>
      </w:r>
      <w:r>
        <w:rPr>
          <w:color w:val="222222"/>
        </w:rPr>
        <w:t xml:space="preserve">PL/SQL, SOAP UI, </w:t>
      </w:r>
      <w:r w:rsidR="00E60EF8">
        <w:rPr>
          <w:color w:val="222222"/>
        </w:rPr>
        <w:t xml:space="preserve">SNMP, </w:t>
      </w:r>
      <w:proofErr w:type="spellStart"/>
      <w:r w:rsidR="00E60EF8">
        <w:rPr>
          <w:color w:val="222222"/>
        </w:rPr>
        <w:t>Netsh</w:t>
      </w:r>
      <w:proofErr w:type="spellEnd"/>
      <w:r w:rsidR="00E60EF8">
        <w:rPr>
          <w:color w:val="222222"/>
        </w:rPr>
        <w:t>,</w:t>
      </w:r>
      <w:r w:rsidR="009213A7">
        <w:rPr>
          <w:color w:val="222222"/>
        </w:rPr>
        <w:t xml:space="preserve"> LINUX,</w:t>
      </w:r>
      <w:r w:rsidR="00E60EF8">
        <w:rPr>
          <w:color w:val="222222"/>
        </w:rPr>
        <w:t xml:space="preserve"> CLI commands,  ALM, JIRA, RALLY</w:t>
      </w:r>
      <w:r w:rsidR="005E0FA6">
        <w:rPr>
          <w:color w:val="222222"/>
        </w:rPr>
        <w:t>, Jenkins, Cucumber Framework.</w:t>
      </w:r>
    </w:p>
    <w:p w:rsidR="006C1839" w:rsidRDefault="006C1839" w:rsidP="00B20D24">
      <w:pPr>
        <w:jc w:val="both"/>
      </w:pPr>
    </w:p>
    <w:p w:rsidR="006C1839" w:rsidRDefault="006C1839" w:rsidP="00B20D24">
      <w:pPr>
        <w:jc w:val="both"/>
      </w:pPr>
    </w:p>
    <w:p w:rsidR="006C1839" w:rsidRDefault="006C1839" w:rsidP="00B20D24">
      <w:pPr>
        <w:jc w:val="both"/>
      </w:pPr>
    </w:p>
    <w:p w:rsidR="006C1839" w:rsidRDefault="006C1839" w:rsidP="00B20D24">
      <w:pPr>
        <w:jc w:val="both"/>
      </w:pPr>
    </w:p>
    <w:p w:rsidR="006C1839" w:rsidRDefault="006C1839" w:rsidP="00B20D24">
      <w:pPr>
        <w:jc w:val="both"/>
        <w:rPr>
          <w:b/>
          <w:bCs/>
          <w:iCs/>
          <w:color w:val="000000"/>
        </w:rPr>
      </w:pPr>
    </w:p>
    <w:p w:rsidR="006C1839" w:rsidRDefault="006C1839" w:rsidP="00B20D24">
      <w:pPr>
        <w:jc w:val="both"/>
        <w:rPr>
          <w:b/>
          <w:bCs/>
          <w:iCs/>
          <w:color w:val="000000"/>
        </w:rPr>
      </w:pPr>
    </w:p>
    <w:p w:rsidR="006C1839" w:rsidRDefault="006C1839" w:rsidP="00B20D24">
      <w:pPr>
        <w:jc w:val="both"/>
        <w:rPr>
          <w:b/>
          <w:bCs/>
          <w:iCs/>
          <w:color w:val="000000"/>
        </w:rPr>
      </w:pPr>
    </w:p>
    <w:p w:rsidR="006C1839" w:rsidRDefault="006C1839" w:rsidP="00B20D24">
      <w:pPr>
        <w:jc w:val="both"/>
        <w:rPr>
          <w:b/>
          <w:bCs/>
          <w:iCs/>
          <w:color w:val="000000"/>
        </w:rPr>
      </w:pPr>
    </w:p>
    <w:p w:rsidR="006C1839" w:rsidRDefault="006C1839" w:rsidP="00B20D24">
      <w:pPr>
        <w:jc w:val="both"/>
        <w:rPr>
          <w:b/>
          <w:bCs/>
          <w:iCs/>
          <w:color w:val="000000"/>
        </w:rPr>
      </w:pPr>
    </w:p>
    <w:p w:rsidR="006C1839" w:rsidRDefault="006C1839" w:rsidP="00B20D24">
      <w:pPr>
        <w:jc w:val="both"/>
        <w:rPr>
          <w:b/>
          <w:bCs/>
          <w:iCs/>
          <w:color w:val="000000"/>
        </w:rPr>
      </w:pPr>
    </w:p>
    <w:p w:rsidR="006C1839" w:rsidRDefault="006C1839" w:rsidP="00B20D24">
      <w:pPr>
        <w:jc w:val="both"/>
        <w:rPr>
          <w:b/>
          <w:bCs/>
          <w:iCs/>
          <w:color w:val="000000"/>
        </w:rPr>
      </w:pPr>
    </w:p>
    <w:p w:rsidR="006C1839" w:rsidRDefault="006C1839" w:rsidP="00B20D24">
      <w:pPr>
        <w:jc w:val="both"/>
        <w:rPr>
          <w:b/>
          <w:bCs/>
          <w:iCs/>
          <w:color w:val="000000"/>
        </w:rPr>
      </w:pPr>
    </w:p>
    <w:tbl>
      <w:tblPr>
        <w:tblStyle w:val="TableGrid"/>
        <w:tblpPr w:leftFromText="180" w:rightFromText="180" w:vertAnchor="text" w:horzAnchor="margin" w:tblpY="161"/>
        <w:tblW w:w="10192" w:type="dxa"/>
        <w:shd w:val="pct12" w:color="auto" w:fill="auto"/>
        <w:tblLook w:val="04A0" w:firstRow="1" w:lastRow="0" w:firstColumn="1" w:lastColumn="0" w:noHBand="0" w:noVBand="1"/>
      </w:tblPr>
      <w:tblGrid>
        <w:gridCol w:w="10192"/>
      </w:tblGrid>
      <w:tr w:rsidR="006C1839" w:rsidTr="006C1839">
        <w:trPr>
          <w:trHeight w:val="659"/>
        </w:trPr>
        <w:tc>
          <w:tcPr>
            <w:tcW w:w="10192" w:type="dxa"/>
            <w:shd w:val="pct12" w:color="auto" w:fill="auto"/>
          </w:tcPr>
          <w:p w:rsidR="006C1839" w:rsidRDefault="006C1839" w:rsidP="006C1839">
            <w:pPr>
              <w:jc w:val="both"/>
              <w:rPr>
                <w:rFonts w:ascii="Times New Roman" w:hAnsi="Times New Roman" w:cs="Times New Roman"/>
                <w:b/>
                <w:color w:val="222222"/>
              </w:rPr>
            </w:pPr>
            <w:r>
              <w:rPr>
                <w:rFonts w:ascii="Times New Roman" w:hAnsi="Times New Roman" w:cs="Times New Roman"/>
                <w:b/>
                <w:color w:val="222222"/>
              </w:rPr>
              <w:t>Xerox                                                                                                      August 2013- February2014</w:t>
            </w:r>
          </w:p>
          <w:p w:rsidR="00E472DC" w:rsidRDefault="00E472DC" w:rsidP="006C1839">
            <w:pPr>
              <w:jc w:val="both"/>
              <w:rPr>
                <w:b/>
                <w:bCs/>
                <w:iCs/>
                <w:color w:val="000000"/>
              </w:rPr>
            </w:pPr>
            <w:r>
              <w:rPr>
                <w:rFonts w:ascii="Times New Roman" w:hAnsi="Times New Roman" w:cs="Times New Roman"/>
                <w:b/>
                <w:color w:val="222222"/>
              </w:rPr>
              <w:t>Senior Developer                                                                                   Maryland, MD</w:t>
            </w:r>
          </w:p>
        </w:tc>
      </w:tr>
    </w:tbl>
    <w:p w:rsidR="00B20D24" w:rsidRDefault="00986C89" w:rsidP="00B20D24">
      <w:pPr>
        <w:jc w:val="both"/>
        <w:rPr>
          <w:b/>
          <w:bCs/>
          <w:iCs/>
          <w:color w:val="000000"/>
        </w:rPr>
      </w:pPr>
      <w:r>
        <w:rPr>
          <w:b/>
          <w:bCs/>
          <w:iCs/>
          <w:color w:val="000000"/>
        </w:rPr>
        <w:t xml:space="preserve">Xerox Web Development </w:t>
      </w:r>
      <w:r w:rsidR="00EB19EC">
        <w:rPr>
          <w:b/>
          <w:bCs/>
          <w:iCs/>
          <w:color w:val="000000"/>
        </w:rPr>
        <w:t>Team:</w:t>
      </w:r>
    </w:p>
    <w:p w:rsidR="00646991" w:rsidRDefault="00986C89" w:rsidP="00B20D24">
      <w:pPr>
        <w:jc w:val="both"/>
      </w:pPr>
      <w:r>
        <w:t xml:space="preserve">This web development team was solely responsible </w:t>
      </w:r>
      <w:r w:rsidR="00646991">
        <w:t>for</w:t>
      </w:r>
      <w:r>
        <w:t xml:space="preserve"> developing and unit testing of</w:t>
      </w:r>
      <w:r w:rsidR="00646991">
        <w:t xml:space="preserve"> the websites for the electronic tolling applications for the Texas Department of Transportation and Bay Area Transit Authority</w:t>
      </w:r>
      <w:r>
        <w:t xml:space="preserve"> project</w:t>
      </w:r>
      <w:r w:rsidR="00646991">
        <w:t>s</w:t>
      </w:r>
      <w:r>
        <w:t>.</w:t>
      </w:r>
    </w:p>
    <w:p w:rsidR="00986C89" w:rsidRDefault="00986C89" w:rsidP="00B20D24">
      <w:pPr>
        <w:jc w:val="both"/>
      </w:pPr>
      <w:r>
        <w:t xml:space="preserve"> </w:t>
      </w:r>
    </w:p>
    <w:p w:rsidR="00885E15" w:rsidRDefault="00646991" w:rsidP="00B20D24">
      <w:pPr>
        <w:jc w:val="both"/>
      </w:pPr>
      <w:r>
        <w:t xml:space="preserve">The project involved customization and enhancement of the Xerox </w:t>
      </w:r>
      <w:proofErr w:type="spellStart"/>
      <w:r>
        <w:t>eCustomer</w:t>
      </w:r>
      <w:proofErr w:type="spellEnd"/>
      <w:r>
        <w:t xml:space="preserve"> product to build </w:t>
      </w:r>
      <w:r w:rsidR="00885E15">
        <w:t>customer-facing self-service website</w:t>
      </w:r>
      <w:r>
        <w:t>s</w:t>
      </w:r>
      <w:r w:rsidR="00885E15">
        <w:t xml:space="preserve">. This </w:t>
      </w:r>
      <w:r w:rsidR="001C2811">
        <w:t>“</w:t>
      </w:r>
      <w:proofErr w:type="spellStart"/>
      <w:r w:rsidR="001C2811">
        <w:t>e</w:t>
      </w:r>
      <w:r w:rsidR="00885E15">
        <w:t>Customer</w:t>
      </w:r>
      <w:proofErr w:type="spellEnd"/>
      <w:r w:rsidR="001C2811">
        <w:t>”</w:t>
      </w:r>
      <w:r w:rsidR="00885E15">
        <w:t xml:space="preserve"> application uses high availability enterprise WebSphere application servers to provide high performance, redundancy and failover along with hardware load balancers and redundant network connectivity.</w:t>
      </w:r>
    </w:p>
    <w:p w:rsidR="00EB07AF" w:rsidRDefault="00EB07AF" w:rsidP="00B20D24">
      <w:pPr>
        <w:jc w:val="both"/>
      </w:pPr>
    </w:p>
    <w:p w:rsidR="00141D02" w:rsidRDefault="00141D02" w:rsidP="00141D02">
      <w:pPr>
        <w:pStyle w:val="NormalWeb"/>
        <w:shd w:val="clear" w:color="auto" w:fill="FFFFFF"/>
        <w:rPr>
          <w:b/>
          <w:color w:val="222222"/>
        </w:rPr>
      </w:pPr>
      <w:r>
        <w:rPr>
          <w:b/>
          <w:color w:val="222222"/>
        </w:rPr>
        <w:t>Responsibilities:</w:t>
      </w:r>
    </w:p>
    <w:p w:rsidR="00986C89" w:rsidRDefault="00141D02" w:rsidP="00141D02">
      <w:pPr>
        <w:pStyle w:val="ListParagraph"/>
        <w:numPr>
          <w:ilvl w:val="0"/>
          <w:numId w:val="17"/>
        </w:numPr>
        <w:jc w:val="both"/>
      </w:pPr>
      <w:r>
        <w:t xml:space="preserve">Participated with business user/client to </w:t>
      </w:r>
      <w:r w:rsidR="00646991">
        <w:t xml:space="preserve">analyze and </w:t>
      </w:r>
      <w:r>
        <w:t>capture the requirements.</w:t>
      </w:r>
    </w:p>
    <w:p w:rsidR="00141D02" w:rsidRDefault="00646991" w:rsidP="00141D02">
      <w:pPr>
        <w:pStyle w:val="ListParagraph"/>
        <w:numPr>
          <w:ilvl w:val="0"/>
          <w:numId w:val="17"/>
        </w:numPr>
        <w:jc w:val="both"/>
      </w:pPr>
      <w:r>
        <w:t>Attended g</w:t>
      </w:r>
      <w:r w:rsidR="00141D02">
        <w:t>roup meetings with developer and testing team to finalize the goal</w:t>
      </w:r>
      <w:r>
        <w:t>s</w:t>
      </w:r>
      <w:r w:rsidR="00141D02">
        <w:t>.</w:t>
      </w:r>
    </w:p>
    <w:p w:rsidR="00141D02" w:rsidRDefault="00141D02" w:rsidP="00141D02">
      <w:pPr>
        <w:pStyle w:val="ListParagraph"/>
        <w:numPr>
          <w:ilvl w:val="0"/>
          <w:numId w:val="17"/>
        </w:numPr>
        <w:jc w:val="both"/>
      </w:pPr>
      <w:r>
        <w:t>Met the deadlines to finish the task and deliver the results to client on time.</w:t>
      </w:r>
    </w:p>
    <w:p w:rsidR="00141D02" w:rsidRDefault="00141D02" w:rsidP="00141D02">
      <w:pPr>
        <w:pStyle w:val="ListParagraph"/>
        <w:numPr>
          <w:ilvl w:val="0"/>
          <w:numId w:val="17"/>
        </w:numPr>
        <w:jc w:val="both"/>
      </w:pPr>
      <w:r>
        <w:t>Develop</w:t>
      </w:r>
      <w:r w:rsidR="00646991">
        <w:t>ed</w:t>
      </w:r>
      <w:r>
        <w:t xml:space="preserve"> and unit test</w:t>
      </w:r>
      <w:r w:rsidR="00646991">
        <w:t>ed</w:t>
      </w:r>
      <w:r>
        <w:t xml:space="preserve"> the </w:t>
      </w:r>
      <w:r w:rsidR="00646991">
        <w:t xml:space="preserve">new and </w:t>
      </w:r>
      <w:r>
        <w:t>existing functionality to fulfill the requirement</w:t>
      </w:r>
      <w:r w:rsidR="00646991">
        <w:t>s</w:t>
      </w:r>
      <w:r>
        <w:t>.</w:t>
      </w:r>
    </w:p>
    <w:p w:rsidR="00141D02" w:rsidRDefault="00141D02" w:rsidP="00141D02">
      <w:pPr>
        <w:pStyle w:val="ListParagraph"/>
        <w:numPr>
          <w:ilvl w:val="0"/>
          <w:numId w:val="17"/>
        </w:numPr>
        <w:jc w:val="both"/>
      </w:pPr>
      <w:r>
        <w:t xml:space="preserve">Worked on </w:t>
      </w:r>
      <w:r w:rsidR="00646991">
        <w:t>f</w:t>
      </w:r>
      <w:r>
        <w:t xml:space="preserve">ront end user interface using Struts </w:t>
      </w:r>
      <w:r w:rsidR="00646991">
        <w:t xml:space="preserve">and </w:t>
      </w:r>
      <w:r>
        <w:t>Common Control</w:t>
      </w:r>
      <w:r w:rsidR="00646991">
        <w:t>s framework</w:t>
      </w:r>
      <w:r>
        <w:t>.</w:t>
      </w:r>
    </w:p>
    <w:p w:rsidR="00141D02" w:rsidRDefault="00141D02" w:rsidP="00141D02">
      <w:pPr>
        <w:pStyle w:val="ListParagraph"/>
        <w:numPr>
          <w:ilvl w:val="0"/>
          <w:numId w:val="17"/>
        </w:numPr>
        <w:jc w:val="both"/>
      </w:pPr>
      <w:r>
        <w:t>Worked on backend to support the Invoice, Payment and Toll Tag transaction and deliver the required business rule.</w:t>
      </w:r>
    </w:p>
    <w:p w:rsidR="00740AF8" w:rsidRDefault="00740AF8" w:rsidP="00740AF8">
      <w:pPr>
        <w:pStyle w:val="ListParagraph"/>
        <w:numPr>
          <w:ilvl w:val="0"/>
          <w:numId w:val="17"/>
        </w:numPr>
        <w:jc w:val="both"/>
      </w:pPr>
      <w:r>
        <w:t>Customize Search capability using google search.</w:t>
      </w:r>
    </w:p>
    <w:p w:rsidR="00141D02" w:rsidRDefault="00885E15" w:rsidP="00141D02">
      <w:pPr>
        <w:pStyle w:val="ListParagraph"/>
        <w:numPr>
          <w:ilvl w:val="0"/>
          <w:numId w:val="17"/>
        </w:numPr>
        <w:jc w:val="both"/>
      </w:pPr>
      <w:r>
        <w:t>Worked to website compatible</w:t>
      </w:r>
      <w:r w:rsidR="00646991">
        <w:t xml:space="preserve"> with ADA Section 508</w:t>
      </w:r>
    </w:p>
    <w:p w:rsidR="00885E15" w:rsidRDefault="00885E15" w:rsidP="00141D02">
      <w:pPr>
        <w:pStyle w:val="ListParagraph"/>
        <w:numPr>
          <w:ilvl w:val="0"/>
          <w:numId w:val="17"/>
        </w:numPr>
        <w:jc w:val="both"/>
      </w:pPr>
      <w:r>
        <w:t>Develop</w:t>
      </w:r>
      <w:r w:rsidR="001C2811">
        <w:t>ed</w:t>
      </w:r>
      <w:r>
        <w:t xml:space="preserve"> “Contact Us” and “Order Toll Tag” window using “Struts” common control</w:t>
      </w:r>
      <w:r w:rsidR="001C2811">
        <w:t>.</w:t>
      </w:r>
    </w:p>
    <w:p w:rsidR="00646991" w:rsidRDefault="00646991" w:rsidP="00141D02">
      <w:pPr>
        <w:pStyle w:val="ListParagraph"/>
        <w:numPr>
          <w:ilvl w:val="0"/>
          <w:numId w:val="17"/>
        </w:numPr>
        <w:jc w:val="both"/>
      </w:pPr>
      <w:r>
        <w:t xml:space="preserve">Added customer survey module using </w:t>
      </w:r>
      <w:proofErr w:type="spellStart"/>
      <w:r>
        <w:t>SurveyMonkey</w:t>
      </w:r>
      <w:proofErr w:type="spellEnd"/>
    </w:p>
    <w:p w:rsidR="00646991" w:rsidRDefault="00646991" w:rsidP="00141D02">
      <w:pPr>
        <w:pStyle w:val="ListParagraph"/>
        <w:numPr>
          <w:ilvl w:val="0"/>
          <w:numId w:val="17"/>
        </w:numPr>
        <w:jc w:val="both"/>
      </w:pPr>
      <w:r>
        <w:t>Supported multi-lingual site by synchronizing Spanish translations</w:t>
      </w:r>
    </w:p>
    <w:p w:rsidR="00986C89" w:rsidRDefault="00986C89" w:rsidP="00B20D24">
      <w:pPr>
        <w:jc w:val="both"/>
        <w:rPr>
          <w:b/>
          <w:bCs/>
          <w:iCs/>
          <w:color w:val="000000"/>
        </w:rPr>
      </w:pPr>
    </w:p>
    <w:p w:rsidR="00EB19EC" w:rsidRDefault="00CC0AAB" w:rsidP="00B20D24">
      <w:pPr>
        <w:jc w:val="both"/>
        <w:rPr>
          <w:b/>
          <w:bCs/>
          <w:iCs/>
          <w:color w:val="000000"/>
        </w:rPr>
      </w:pPr>
      <w:r w:rsidRPr="000D15D7">
        <w:rPr>
          <w:b/>
          <w:color w:val="222222"/>
        </w:rPr>
        <w:t>Environment:</w:t>
      </w:r>
      <w:r w:rsidRPr="000D15D7">
        <w:rPr>
          <w:rStyle w:val="apple-converted-space"/>
          <w:color w:val="222222"/>
        </w:rPr>
        <w:t> </w:t>
      </w:r>
      <w:r w:rsidR="0089694D">
        <w:rPr>
          <w:color w:val="222222"/>
        </w:rPr>
        <w:t>IBM RAD, Java 1.7</w:t>
      </w:r>
      <w:r w:rsidRPr="000D15D7">
        <w:rPr>
          <w:color w:val="222222"/>
        </w:rPr>
        <w:t>,</w:t>
      </w:r>
      <w:r>
        <w:rPr>
          <w:color w:val="222222"/>
        </w:rPr>
        <w:t xml:space="preserve"> Struts 1.0 framework, JSP,</w:t>
      </w:r>
      <w:r w:rsidR="00530044">
        <w:t xml:space="preserve"> Common Controls, JavaScript,</w:t>
      </w:r>
      <w:r>
        <w:rPr>
          <w:color w:val="222222"/>
        </w:rPr>
        <w:t xml:space="preserve"> Hibernate, PL/SQL, </w:t>
      </w:r>
      <w:r w:rsidR="0011531F">
        <w:rPr>
          <w:color w:val="222222"/>
        </w:rPr>
        <w:t xml:space="preserve">Junit, </w:t>
      </w:r>
      <w:r>
        <w:t xml:space="preserve">IBM WebSphere 6.x, </w:t>
      </w:r>
      <w:r w:rsidR="00C312D9">
        <w:t>Rational ClearCase</w:t>
      </w:r>
      <w:r w:rsidR="0089694D">
        <w:t xml:space="preserve">, </w:t>
      </w:r>
      <w:r w:rsidR="0089694D">
        <w:rPr>
          <w:color w:val="222222"/>
        </w:rPr>
        <w:t>Rational Software Architect Version 9.0,</w:t>
      </w:r>
      <w:r w:rsidR="0089694D">
        <w:t xml:space="preserve">WebSphere Studio. </w:t>
      </w:r>
    </w:p>
    <w:p w:rsidR="00EB19EC" w:rsidRDefault="00EB19EC" w:rsidP="00B20D24">
      <w:pPr>
        <w:jc w:val="both"/>
        <w:rPr>
          <w:b/>
          <w:bCs/>
          <w:iCs/>
          <w:color w:val="000000"/>
        </w:rPr>
      </w:pPr>
    </w:p>
    <w:p w:rsidR="00EB19EC" w:rsidRDefault="00EB19EC" w:rsidP="00B20D24">
      <w:pPr>
        <w:jc w:val="both"/>
        <w:rPr>
          <w:b/>
          <w:bCs/>
          <w:iCs/>
          <w:color w:val="000000"/>
        </w:rPr>
      </w:pPr>
    </w:p>
    <w:tbl>
      <w:tblPr>
        <w:tblStyle w:val="TableGrid"/>
        <w:tblW w:w="10162" w:type="dxa"/>
        <w:tblInd w:w="108" w:type="dxa"/>
        <w:tblLook w:val="04A0" w:firstRow="1" w:lastRow="0" w:firstColumn="1" w:lastColumn="0" w:noHBand="0" w:noVBand="1"/>
      </w:tblPr>
      <w:tblGrid>
        <w:gridCol w:w="10162"/>
      </w:tblGrid>
      <w:tr w:rsidR="000E2574" w:rsidTr="00EB19EC">
        <w:trPr>
          <w:trHeight w:val="222"/>
        </w:trPr>
        <w:tc>
          <w:tcPr>
            <w:tcW w:w="10162" w:type="dxa"/>
            <w:shd w:val="clear" w:color="auto" w:fill="D9D9D9" w:themeFill="background1" w:themeFillShade="D9"/>
          </w:tcPr>
          <w:p w:rsidR="000E2574" w:rsidRPr="00067803" w:rsidRDefault="000E2574" w:rsidP="00C70497">
            <w:pPr>
              <w:jc w:val="both"/>
              <w:rPr>
                <w:rFonts w:ascii="Times New Roman" w:hAnsi="Times New Roman" w:cs="Times New Roman"/>
                <w:b/>
                <w:bCs/>
                <w:iCs/>
                <w:color w:val="000000"/>
              </w:rPr>
            </w:pPr>
            <w:r>
              <w:rPr>
                <w:rFonts w:ascii="Times New Roman" w:hAnsi="Times New Roman" w:cs="Times New Roman"/>
                <w:b/>
                <w:color w:val="222222"/>
              </w:rPr>
              <w:t>Ohio State of Job and Family Service</w:t>
            </w:r>
            <w:r w:rsidR="00BB4FE3">
              <w:rPr>
                <w:rFonts w:ascii="Times New Roman" w:hAnsi="Times New Roman" w:cs="Times New Roman"/>
                <w:b/>
                <w:color w:val="222222"/>
              </w:rPr>
              <w:t xml:space="preserve">s                  </w:t>
            </w:r>
            <w:r w:rsidR="006B039C">
              <w:rPr>
                <w:rFonts w:ascii="Times New Roman" w:hAnsi="Times New Roman" w:cs="Times New Roman"/>
                <w:b/>
                <w:color w:val="222222"/>
              </w:rPr>
              <w:t xml:space="preserve">                                        </w:t>
            </w:r>
            <w:r w:rsidR="00BB4FE3">
              <w:rPr>
                <w:rFonts w:ascii="Times New Roman" w:hAnsi="Times New Roman" w:cs="Times New Roman"/>
                <w:b/>
                <w:color w:val="222222"/>
              </w:rPr>
              <w:t>January</w:t>
            </w:r>
            <w:r w:rsidR="000302A4">
              <w:rPr>
                <w:rFonts w:ascii="Times New Roman" w:hAnsi="Times New Roman" w:cs="Times New Roman"/>
                <w:b/>
                <w:color w:val="222222"/>
              </w:rPr>
              <w:t xml:space="preserve"> 2013</w:t>
            </w:r>
            <w:r>
              <w:rPr>
                <w:rFonts w:ascii="Times New Roman" w:hAnsi="Times New Roman" w:cs="Times New Roman"/>
                <w:b/>
                <w:color w:val="222222"/>
              </w:rPr>
              <w:t>- July2013</w:t>
            </w:r>
          </w:p>
          <w:p w:rsidR="000E2574" w:rsidRDefault="00E472DC" w:rsidP="00C70497">
            <w:pPr>
              <w:jc w:val="both"/>
              <w:rPr>
                <w:b/>
                <w:bCs/>
                <w:iCs/>
                <w:color w:val="000000"/>
              </w:rPr>
            </w:pPr>
            <w:r>
              <w:rPr>
                <w:b/>
                <w:bCs/>
                <w:iCs/>
                <w:color w:val="000000"/>
              </w:rPr>
              <w:t>Senior Web Developer                                                                                               Columbus, OH</w:t>
            </w:r>
          </w:p>
        </w:tc>
      </w:tr>
    </w:tbl>
    <w:p w:rsidR="000E2574" w:rsidRDefault="00CE4863" w:rsidP="00B20D24">
      <w:pPr>
        <w:jc w:val="both"/>
        <w:rPr>
          <w:b/>
          <w:bCs/>
          <w:iCs/>
          <w:color w:val="000000"/>
        </w:rPr>
      </w:pPr>
      <w:r>
        <w:rPr>
          <w:b/>
          <w:bCs/>
          <w:iCs/>
          <w:color w:val="000000"/>
        </w:rPr>
        <w:t>Accenture</w:t>
      </w:r>
      <w:r w:rsidR="00764F57">
        <w:rPr>
          <w:b/>
          <w:bCs/>
          <w:iCs/>
          <w:color w:val="000000"/>
        </w:rPr>
        <w:t xml:space="preserve"> Interface Team:</w:t>
      </w:r>
    </w:p>
    <w:p w:rsidR="00CE4863" w:rsidRDefault="00CE4863" w:rsidP="00B20D24">
      <w:pPr>
        <w:jc w:val="both"/>
        <w:rPr>
          <w:b/>
          <w:bCs/>
          <w:iCs/>
          <w:color w:val="000000"/>
        </w:rPr>
      </w:pPr>
    </w:p>
    <w:p w:rsidR="00CE4863" w:rsidRPr="00764F57" w:rsidRDefault="00CE4863" w:rsidP="00CE4863">
      <w:pPr>
        <w:pStyle w:val="AAThemeStatement"/>
        <w:rPr>
          <w:b w:val="0"/>
          <w:i w:val="0"/>
          <w:color w:val="auto"/>
        </w:rPr>
      </w:pPr>
      <w:r w:rsidRPr="00764F57">
        <w:rPr>
          <w:b w:val="0"/>
          <w:i w:val="0"/>
          <w:color w:val="auto"/>
        </w:rPr>
        <w:t xml:space="preserve"> Ohio Integrated Eligibility and Business Intelligence Solution (Ohio IE/BI) solution combines the latest Web 2.0 elements with a service-oriented architecture (SOA)* backbone to provide a low-risk, high-</w:t>
      </w:r>
      <w:r w:rsidRPr="00764F57">
        <w:rPr>
          <w:b w:val="0"/>
          <w:i w:val="0"/>
          <w:color w:val="auto"/>
        </w:rPr>
        <w:lastRenderedPageBreak/>
        <w:t>usability solution with the flexibility to meet Ohio’s Office of Health Transformation (OHT)’s current and anticipated needs</w:t>
      </w:r>
      <w:r w:rsidRPr="00764F57">
        <w:rPr>
          <w:color w:val="auto"/>
        </w:rPr>
        <w:t>.</w:t>
      </w:r>
      <w:r w:rsidR="000D15D7" w:rsidRPr="00764F57">
        <w:rPr>
          <w:color w:val="auto"/>
        </w:rPr>
        <w:t xml:space="preserve"> </w:t>
      </w:r>
      <w:r w:rsidR="000D15D7" w:rsidRPr="00764F57">
        <w:rPr>
          <w:b w:val="0"/>
          <w:i w:val="0"/>
          <w:color w:val="auto"/>
        </w:rPr>
        <w:t>The new IE/BI solution will break down traditional program and agency barriers; focus on service improvements for customers; and deliver the right tools to state and county workers to achieve better outcomes and more efficient service delivery. Accenture’s solution meets your requirements and establishes a sound foundation for the future.</w:t>
      </w:r>
    </w:p>
    <w:p w:rsidR="000D15D7" w:rsidRDefault="000D15D7" w:rsidP="000D15D7">
      <w:pPr>
        <w:pStyle w:val="NormalWeb"/>
        <w:shd w:val="clear" w:color="auto" w:fill="FFFFFF"/>
        <w:rPr>
          <w:b/>
          <w:color w:val="222222"/>
        </w:rPr>
      </w:pPr>
      <w:r>
        <w:rPr>
          <w:b/>
          <w:color w:val="222222"/>
        </w:rPr>
        <w:t>Responsibilities:</w:t>
      </w:r>
    </w:p>
    <w:p w:rsidR="000D15D7" w:rsidRPr="000D15D7" w:rsidRDefault="000D15D7" w:rsidP="000D15D7">
      <w:pPr>
        <w:pStyle w:val="NormalWeb"/>
        <w:numPr>
          <w:ilvl w:val="0"/>
          <w:numId w:val="16"/>
        </w:numPr>
        <w:shd w:val="clear" w:color="auto" w:fill="FFFFFF"/>
        <w:rPr>
          <w:b/>
          <w:color w:val="222222"/>
        </w:rPr>
      </w:pPr>
      <w:r w:rsidRPr="00CE4863">
        <w:rPr>
          <w:color w:val="222222"/>
          <w:shd w:val="clear" w:color="auto" w:fill="FFFFFF"/>
        </w:rPr>
        <w:t>Participate</w:t>
      </w:r>
      <w:r w:rsidR="00764F57">
        <w:rPr>
          <w:color w:val="222222"/>
          <w:shd w:val="clear" w:color="auto" w:fill="FFFFFF"/>
        </w:rPr>
        <w:t>d</w:t>
      </w:r>
      <w:r w:rsidRPr="00CE4863">
        <w:rPr>
          <w:color w:val="222222"/>
          <w:shd w:val="clear" w:color="auto" w:fill="FFFFFF"/>
        </w:rPr>
        <w:t xml:space="preserve"> with business representatives/users and business analysts, release manager, and/or development manager in the requirements definition process</w:t>
      </w:r>
      <w:r>
        <w:rPr>
          <w:color w:val="222222"/>
          <w:shd w:val="clear" w:color="auto" w:fill="FFFFFF"/>
        </w:rPr>
        <w:t>.</w:t>
      </w:r>
      <w:r w:rsidRPr="000D15D7">
        <w:rPr>
          <w:color w:val="222222"/>
          <w:shd w:val="clear" w:color="auto" w:fill="FFFFFF"/>
        </w:rPr>
        <w:t xml:space="preserve"> </w:t>
      </w:r>
      <w:r w:rsidRPr="00CE4863">
        <w:rPr>
          <w:color w:val="222222"/>
          <w:shd w:val="clear" w:color="auto" w:fill="FFFFFF"/>
        </w:rPr>
        <w:t>Review and sign-off on completed requirements documents</w:t>
      </w:r>
      <w:r>
        <w:rPr>
          <w:color w:val="222222"/>
          <w:shd w:val="clear" w:color="auto" w:fill="FFFFFF"/>
        </w:rPr>
        <w:t>.</w:t>
      </w:r>
    </w:p>
    <w:p w:rsidR="000D15D7" w:rsidRPr="000D15D7" w:rsidRDefault="000D15D7" w:rsidP="000D15D7">
      <w:pPr>
        <w:pStyle w:val="NormalWeb"/>
        <w:numPr>
          <w:ilvl w:val="0"/>
          <w:numId w:val="16"/>
        </w:numPr>
        <w:shd w:val="clear" w:color="auto" w:fill="FFFFFF"/>
        <w:rPr>
          <w:b/>
          <w:color w:val="222222"/>
        </w:rPr>
      </w:pPr>
      <w:r w:rsidRPr="00CE4863">
        <w:rPr>
          <w:color w:val="222222"/>
          <w:shd w:val="clear" w:color="auto" w:fill="FFFFFF"/>
        </w:rPr>
        <w:t>Translate business requirements into viable technical architectures, database schemas, and designs. Implement the designs (design, code, test, deploy). Support the deployed applications through debugging, fixing, and maintenance releases.</w:t>
      </w:r>
    </w:p>
    <w:p w:rsidR="000D15D7" w:rsidRDefault="000D15D7" w:rsidP="000D15D7">
      <w:pPr>
        <w:pStyle w:val="NormalWeb"/>
        <w:numPr>
          <w:ilvl w:val="0"/>
          <w:numId w:val="16"/>
        </w:numPr>
        <w:shd w:val="clear" w:color="auto" w:fill="FFFFFF"/>
        <w:rPr>
          <w:b/>
          <w:color w:val="222222"/>
        </w:rPr>
      </w:pPr>
      <w:r w:rsidRPr="000D15D7">
        <w:rPr>
          <w:color w:val="222222"/>
        </w:rPr>
        <w:t>Involved in understandi</w:t>
      </w:r>
      <w:r w:rsidR="00A22599">
        <w:rPr>
          <w:color w:val="222222"/>
        </w:rPr>
        <w:t>ng Functional requirements,</w:t>
      </w:r>
      <w:r w:rsidRPr="000D15D7">
        <w:rPr>
          <w:color w:val="222222"/>
        </w:rPr>
        <w:t xml:space="preserve"> design and implementation</w:t>
      </w:r>
      <w:r>
        <w:rPr>
          <w:b/>
          <w:color w:val="222222"/>
        </w:rPr>
        <w:t>.</w:t>
      </w:r>
    </w:p>
    <w:p w:rsidR="000D15D7" w:rsidRDefault="000D15D7" w:rsidP="000D15D7">
      <w:pPr>
        <w:pStyle w:val="NormalWeb"/>
        <w:numPr>
          <w:ilvl w:val="0"/>
          <w:numId w:val="16"/>
        </w:numPr>
        <w:shd w:val="clear" w:color="auto" w:fill="FFFFFF"/>
        <w:rPr>
          <w:color w:val="222222"/>
        </w:rPr>
      </w:pPr>
      <w:r w:rsidRPr="000D15D7">
        <w:rPr>
          <w:color w:val="222222"/>
        </w:rPr>
        <w:t xml:space="preserve">Translated high level architecture to WSDL and </w:t>
      </w:r>
      <w:r w:rsidR="00764F57" w:rsidRPr="000D15D7">
        <w:rPr>
          <w:color w:val="222222"/>
        </w:rPr>
        <w:t>WebServices</w:t>
      </w:r>
      <w:r w:rsidRPr="000D15D7">
        <w:rPr>
          <w:color w:val="222222"/>
        </w:rPr>
        <w:t xml:space="preserve"> implementation.</w:t>
      </w:r>
    </w:p>
    <w:p w:rsidR="000D15D7" w:rsidRPr="000D15D7" w:rsidRDefault="000D15D7" w:rsidP="000D15D7">
      <w:pPr>
        <w:pStyle w:val="NormalWeb"/>
        <w:numPr>
          <w:ilvl w:val="0"/>
          <w:numId w:val="16"/>
        </w:numPr>
        <w:shd w:val="clear" w:color="auto" w:fill="FFFFFF"/>
        <w:rPr>
          <w:color w:val="222222"/>
        </w:rPr>
      </w:pPr>
      <w:r>
        <w:rPr>
          <w:color w:val="222222"/>
        </w:rPr>
        <w:t>Active interaction with other teams to gather data elements for the Interface.</w:t>
      </w:r>
    </w:p>
    <w:p w:rsidR="00764F57" w:rsidRPr="005B4670" w:rsidRDefault="000D15D7" w:rsidP="000D15D7">
      <w:pPr>
        <w:pStyle w:val="NormalWeb"/>
        <w:numPr>
          <w:ilvl w:val="0"/>
          <w:numId w:val="16"/>
        </w:numPr>
        <w:shd w:val="clear" w:color="auto" w:fill="FFFFFF"/>
        <w:rPr>
          <w:b/>
          <w:color w:val="222222"/>
        </w:rPr>
      </w:pPr>
      <w:r w:rsidRPr="00764F57">
        <w:rPr>
          <w:color w:val="222222"/>
          <w:shd w:val="clear" w:color="auto" w:fill="FFFFFF"/>
        </w:rPr>
        <w:t>Developed se</w:t>
      </w:r>
      <w:r w:rsidR="005B4670">
        <w:rPr>
          <w:color w:val="222222"/>
          <w:shd w:val="clear" w:color="auto" w:fill="FFFFFF"/>
        </w:rPr>
        <w:t>veral WSDLs and WebServices with</w:t>
      </w:r>
      <w:r w:rsidRPr="00764F57">
        <w:rPr>
          <w:color w:val="222222"/>
          <w:shd w:val="clear" w:color="auto" w:fill="FFFFFF"/>
        </w:rPr>
        <w:t xml:space="preserve"> Top-Down approach using CXF</w:t>
      </w:r>
      <w:r w:rsidR="005B4670">
        <w:rPr>
          <w:color w:val="222222"/>
          <w:shd w:val="clear" w:color="auto" w:fill="FFFFFF"/>
        </w:rPr>
        <w:t>,</w:t>
      </w:r>
      <w:r w:rsidRPr="00764F57">
        <w:rPr>
          <w:color w:val="222222"/>
          <w:shd w:val="clear" w:color="auto" w:fill="FFFFFF"/>
        </w:rPr>
        <w:t xml:space="preserve"> </w:t>
      </w:r>
      <w:r w:rsidR="005B4670">
        <w:rPr>
          <w:color w:val="222222"/>
          <w:shd w:val="clear" w:color="auto" w:fill="FFFFFF"/>
        </w:rPr>
        <w:t>implemented</w:t>
      </w:r>
      <w:r w:rsidRPr="00764F57">
        <w:rPr>
          <w:color w:val="222222"/>
          <w:shd w:val="clear" w:color="auto" w:fill="FFFFFF"/>
        </w:rPr>
        <w:t xml:space="preserve"> in Oracle Service Bus.</w:t>
      </w:r>
    </w:p>
    <w:p w:rsidR="005B4670" w:rsidRPr="00764F57" w:rsidRDefault="005B4670" w:rsidP="000D15D7">
      <w:pPr>
        <w:pStyle w:val="NormalWeb"/>
        <w:numPr>
          <w:ilvl w:val="0"/>
          <w:numId w:val="16"/>
        </w:numPr>
        <w:shd w:val="clear" w:color="auto" w:fill="FFFFFF"/>
        <w:rPr>
          <w:b/>
          <w:color w:val="222222"/>
        </w:rPr>
      </w:pPr>
      <w:r>
        <w:rPr>
          <w:color w:val="222222"/>
          <w:shd w:val="clear" w:color="auto" w:fill="FFFFFF"/>
        </w:rPr>
        <w:t>Implemented Interface for Inbound for batch process from HP system MITS to Accenture ABMS database using a flat file.</w:t>
      </w:r>
    </w:p>
    <w:p w:rsidR="00764F57" w:rsidRPr="000D15D7" w:rsidRDefault="00764F57" w:rsidP="00764F57">
      <w:pPr>
        <w:pStyle w:val="NormalWeb"/>
        <w:numPr>
          <w:ilvl w:val="0"/>
          <w:numId w:val="16"/>
        </w:numPr>
        <w:shd w:val="clear" w:color="auto" w:fill="FFFFFF"/>
        <w:rPr>
          <w:b/>
          <w:color w:val="222222"/>
        </w:rPr>
      </w:pPr>
      <w:r w:rsidRPr="00764F57">
        <w:rPr>
          <w:color w:val="222222"/>
          <w:shd w:val="clear" w:color="auto" w:fill="FFFFFF"/>
        </w:rPr>
        <w:t xml:space="preserve"> </w:t>
      </w:r>
      <w:r w:rsidR="000D15D7" w:rsidRPr="00764F57">
        <w:rPr>
          <w:color w:val="222222"/>
          <w:shd w:val="clear" w:color="auto" w:fill="FFFFFF"/>
        </w:rPr>
        <w:t>Tested v</w:t>
      </w:r>
      <w:r>
        <w:rPr>
          <w:color w:val="222222"/>
          <w:shd w:val="clear" w:color="auto" w:fill="FFFFFF"/>
        </w:rPr>
        <w:t>arious WSDLS using SOAP UI for input and output SOAP fields.</w:t>
      </w:r>
    </w:p>
    <w:p w:rsidR="000E2574" w:rsidRPr="00764F57" w:rsidRDefault="000D15D7" w:rsidP="00764F57">
      <w:pPr>
        <w:pStyle w:val="NormalWeb"/>
        <w:shd w:val="clear" w:color="auto" w:fill="FFFFFF"/>
        <w:rPr>
          <w:color w:val="222222"/>
        </w:rPr>
      </w:pPr>
      <w:r w:rsidRPr="000D15D7">
        <w:rPr>
          <w:b/>
          <w:color w:val="222222"/>
        </w:rPr>
        <w:t>Environment:</w:t>
      </w:r>
      <w:r w:rsidRPr="000D15D7">
        <w:rPr>
          <w:rStyle w:val="apple-converted-space"/>
          <w:color w:val="222222"/>
        </w:rPr>
        <w:t> </w:t>
      </w:r>
      <w:r w:rsidR="0089694D">
        <w:rPr>
          <w:color w:val="222222"/>
        </w:rPr>
        <w:t>IBM RAD, Java 1.7</w:t>
      </w:r>
      <w:r w:rsidRPr="000D15D7">
        <w:rPr>
          <w:color w:val="222222"/>
        </w:rPr>
        <w:t>,</w:t>
      </w:r>
      <w:r>
        <w:rPr>
          <w:color w:val="222222"/>
        </w:rPr>
        <w:t>CFX</w:t>
      </w:r>
      <w:r w:rsidRPr="000D15D7">
        <w:rPr>
          <w:color w:val="222222"/>
        </w:rPr>
        <w:t xml:space="preserve">, JSP, </w:t>
      </w:r>
      <w:r w:rsidR="00C06575">
        <w:rPr>
          <w:color w:val="222222"/>
        </w:rPr>
        <w:t xml:space="preserve">WSDL, </w:t>
      </w:r>
      <w:r w:rsidRPr="000D15D7">
        <w:rPr>
          <w:color w:val="222222"/>
        </w:rPr>
        <w:t>Tomcat</w:t>
      </w:r>
      <w:r>
        <w:rPr>
          <w:color w:val="222222"/>
        </w:rPr>
        <w:t xml:space="preserve"> 5.0, </w:t>
      </w:r>
      <w:r w:rsidR="0089694D">
        <w:rPr>
          <w:color w:val="222222"/>
        </w:rPr>
        <w:t>ClearCase Version Control</w:t>
      </w:r>
      <w:r>
        <w:rPr>
          <w:color w:val="222222"/>
        </w:rPr>
        <w:t xml:space="preserve">, </w:t>
      </w:r>
      <w:r w:rsidR="0089694D">
        <w:rPr>
          <w:color w:val="222222"/>
        </w:rPr>
        <w:t>Rational Software Architect Version 9.0,</w:t>
      </w:r>
      <w:r w:rsidR="0089694D">
        <w:t xml:space="preserve">WebSphere Studio, </w:t>
      </w:r>
      <w:r>
        <w:rPr>
          <w:color w:val="222222"/>
        </w:rPr>
        <w:t xml:space="preserve">Oracle Service </w:t>
      </w:r>
      <w:r w:rsidR="005B4670">
        <w:rPr>
          <w:color w:val="222222"/>
        </w:rPr>
        <w:t>Bus, SOAP</w:t>
      </w:r>
      <w:r>
        <w:rPr>
          <w:color w:val="222222"/>
        </w:rPr>
        <w:t xml:space="preserve"> UI for testing</w:t>
      </w:r>
      <w:r w:rsidR="00764F57">
        <w:rPr>
          <w:color w:val="222222"/>
        </w:rPr>
        <w:t>.</w:t>
      </w:r>
    </w:p>
    <w:tbl>
      <w:tblPr>
        <w:tblStyle w:val="TableGrid"/>
        <w:tblW w:w="10162" w:type="dxa"/>
        <w:tblLook w:val="04A0" w:firstRow="1" w:lastRow="0" w:firstColumn="1" w:lastColumn="0" w:noHBand="0" w:noVBand="1"/>
      </w:tblPr>
      <w:tblGrid>
        <w:gridCol w:w="10162"/>
      </w:tblGrid>
      <w:tr w:rsidR="00067803" w:rsidTr="00067803">
        <w:trPr>
          <w:trHeight w:val="222"/>
        </w:trPr>
        <w:tc>
          <w:tcPr>
            <w:tcW w:w="10162" w:type="dxa"/>
            <w:shd w:val="clear" w:color="auto" w:fill="D9D9D9" w:themeFill="background1" w:themeFillShade="D9"/>
          </w:tcPr>
          <w:p w:rsidR="00067803" w:rsidRDefault="00067803" w:rsidP="00067803">
            <w:pPr>
              <w:jc w:val="both"/>
              <w:rPr>
                <w:rFonts w:ascii="Times New Roman" w:hAnsi="Times New Roman" w:cs="Times New Roman"/>
                <w:b/>
                <w:color w:val="222222"/>
              </w:rPr>
            </w:pPr>
            <w:r w:rsidRPr="00067803">
              <w:rPr>
                <w:rFonts w:ascii="Times New Roman" w:hAnsi="Times New Roman" w:cs="Times New Roman"/>
                <w:b/>
                <w:color w:val="222222"/>
              </w:rPr>
              <w:t xml:space="preserve">Department of Human Services, State of Tennessee, TN </w:t>
            </w:r>
            <w:r w:rsidR="006B039C">
              <w:rPr>
                <w:rFonts w:ascii="Times New Roman" w:hAnsi="Times New Roman" w:cs="Times New Roman"/>
                <w:b/>
                <w:color w:val="222222"/>
              </w:rPr>
              <w:t xml:space="preserve">                       </w:t>
            </w:r>
            <w:r w:rsidR="00242AA0">
              <w:rPr>
                <w:rFonts w:ascii="Times New Roman" w:hAnsi="Times New Roman" w:cs="Times New Roman"/>
                <w:b/>
                <w:color w:val="222222"/>
              </w:rPr>
              <w:t xml:space="preserve">April 2012- </w:t>
            </w:r>
            <w:r w:rsidR="00BB4FE3">
              <w:rPr>
                <w:rFonts w:ascii="Times New Roman" w:hAnsi="Times New Roman" w:cs="Times New Roman"/>
                <w:b/>
                <w:color w:val="222222"/>
              </w:rPr>
              <w:t>December</w:t>
            </w:r>
            <w:r w:rsidR="000E2574">
              <w:rPr>
                <w:rFonts w:ascii="Times New Roman" w:hAnsi="Times New Roman" w:cs="Times New Roman"/>
                <w:b/>
                <w:color w:val="222222"/>
              </w:rPr>
              <w:t xml:space="preserve"> 201</w:t>
            </w:r>
            <w:r w:rsidR="00BB4FE3">
              <w:rPr>
                <w:rFonts w:ascii="Times New Roman" w:hAnsi="Times New Roman" w:cs="Times New Roman"/>
                <w:b/>
                <w:color w:val="222222"/>
              </w:rPr>
              <w:t>2</w:t>
            </w:r>
          </w:p>
          <w:p w:rsidR="00E472DC" w:rsidRPr="00067803" w:rsidRDefault="00E472DC" w:rsidP="00067803">
            <w:pPr>
              <w:jc w:val="both"/>
              <w:rPr>
                <w:rFonts w:ascii="Times New Roman" w:hAnsi="Times New Roman" w:cs="Times New Roman"/>
                <w:b/>
                <w:bCs/>
                <w:iCs/>
                <w:color w:val="000000"/>
              </w:rPr>
            </w:pPr>
            <w:r>
              <w:rPr>
                <w:rFonts w:ascii="Times New Roman" w:hAnsi="Times New Roman" w:cs="Times New Roman"/>
                <w:b/>
                <w:color w:val="222222"/>
              </w:rPr>
              <w:t>Programmer Analyst III                                                                             Nashville, TN</w:t>
            </w:r>
          </w:p>
          <w:p w:rsidR="00067803" w:rsidRDefault="00067803" w:rsidP="00164650">
            <w:pPr>
              <w:jc w:val="both"/>
              <w:rPr>
                <w:b/>
                <w:bCs/>
                <w:iCs/>
                <w:color w:val="000000"/>
              </w:rPr>
            </w:pPr>
          </w:p>
        </w:tc>
      </w:tr>
    </w:tbl>
    <w:p w:rsidR="001863C1" w:rsidRPr="001863C1" w:rsidRDefault="001863C1" w:rsidP="001863C1">
      <w:pPr>
        <w:pStyle w:val="NormalWeb"/>
        <w:numPr>
          <w:ilvl w:val="0"/>
          <w:numId w:val="10"/>
        </w:numPr>
        <w:shd w:val="clear" w:color="auto" w:fill="FFFFFF"/>
        <w:rPr>
          <w:b/>
          <w:color w:val="222222"/>
        </w:rPr>
      </w:pPr>
      <w:r w:rsidRPr="001863C1">
        <w:rPr>
          <w:b/>
          <w:color w:val="222222"/>
        </w:rPr>
        <w:t>Description:</w:t>
      </w:r>
      <w:r w:rsidRPr="001863C1">
        <w:rPr>
          <w:rStyle w:val="apple-converted-space"/>
          <w:b/>
          <w:color w:val="222222"/>
        </w:rPr>
        <w:t> </w:t>
      </w:r>
      <w:r w:rsidRPr="001863C1">
        <w:rPr>
          <w:b/>
          <w:color w:val="222222"/>
        </w:rPr>
        <w:t>Working on Two projects</w:t>
      </w:r>
    </w:p>
    <w:p w:rsidR="00A141D4" w:rsidRDefault="00A141D4" w:rsidP="00164650">
      <w:pPr>
        <w:jc w:val="both"/>
        <w:rPr>
          <w:b/>
          <w:bCs/>
          <w:iCs/>
          <w:color w:val="000000"/>
        </w:rPr>
      </w:pPr>
    </w:p>
    <w:p w:rsidR="009166A2" w:rsidRDefault="009166A2" w:rsidP="001863C1">
      <w:pPr>
        <w:pStyle w:val="NormalWeb"/>
        <w:numPr>
          <w:ilvl w:val="0"/>
          <w:numId w:val="12"/>
        </w:numPr>
        <w:shd w:val="clear" w:color="auto" w:fill="FFFFFF"/>
        <w:rPr>
          <w:color w:val="222222"/>
        </w:rPr>
      </w:pPr>
      <w:r w:rsidRPr="00B569D6">
        <w:rPr>
          <w:b/>
          <w:color w:val="222222"/>
        </w:rPr>
        <w:t>TN VIP (Vision Integration Platform) Project:</w:t>
      </w:r>
      <w:r w:rsidRPr="001863C1">
        <w:rPr>
          <w:color w:val="222222"/>
        </w:rPr>
        <w:t xml:space="preserve"> VIP is a large-scale custom software application, involving the conversion of mainframe systems to highly efficient and accessible server-based applications that are fully web-enabled to achieve greater flexibility and a wider range of operational capabilities. When complete, the enterprise level application will enable the state to manage and deliver the full range of public assistance program services to the citizens of Tennessee with speed and efficiency.</w:t>
      </w:r>
    </w:p>
    <w:p w:rsidR="00FC3878" w:rsidRPr="00135C3D" w:rsidRDefault="00FC3878" w:rsidP="00FC3878">
      <w:pPr>
        <w:pStyle w:val="ListParagraph"/>
        <w:numPr>
          <w:ilvl w:val="0"/>
          <w:numId w:val="15"/>
        </w:numPr>
        <w:spacing w:after="200" w:line="276" w:lineRule="auto"/>
      </w:pPr>
      <w:r w:rsidRPr="00135C3D">
        <w:t>VIP is a web-based, integrated, framework application that supports the State’s Family Assistance programs and related functions.</w:t>
      </w:r>
    </w:p>
    <w:p w:rsidR="00FC3878" w:rsidRPr="00135C3D" w:rsidRDefault="00FC3878" w:rsidP="00FC3878">
      <w:pPr>
        <w:pStyle w:val="ListParagraph"/>
        <w:numPr>
          <w:ilvl w:val="0"/>
          <w:numId w:val="15"/>
        </w:numPr>
        <w:spacing w:after="200" w:line="276" w:lineRule="auto"/>
      </w:pPr>
      <w:r w:rsidRPr="00135C3D">
        <w:t xml:space="preserve">The State’s Family Assistance programs include Families First (Tennessee’s Temporary Assistance to Needy Families (TANF) program), Child Care, Food Stamps, and </w:t>
      </w:r>
      <w:proofErr w:type="spellStart"/>
      <w:r w:rsidRPr="00135C3D">
        <w:t>TennCare</w:t>
      </w:r>
      <w:proofErr w:type="spellEnd"/>
      <w:r w:rsidRPr="00135C3D">
        <w:t xml:space="preserve"> Medicaid</w:t>
      </w:r>
      <w:r>
        <w:t xml:space="preserve"> (at this time).</w:t>
      </w:r>
    </w:p>
    <w:p w:rsidR="00FC3878" w:rsidRDefault="00FC3878" w:rsidP="00FC3878">
      <w:pPr>
        <w:pStyle w:val="ListParagraph"/>
        <w:numPr>
          <w:ilvl w:val="0"/>
          <w:numId w:val="15"/>
        </w:numPr>
        <w:spacing w:after="200" w:line="276" w:lineRule="auto"/>
      </w:pPr>
      <w:r>
        <w:lastRenderedPageBreak/>
        <w:t>The main purpose of our system is to collect applicant information and automate processes to perform eligibility screening and determination, case tracking, claims tracking, child care enrollment and provider payments.</w:t>
      </w:r>
    </w:p>
    <w:p w:rsidR="00FC3878" w:rsidRDefault="00FC3878" w:rsidP="00FC3878">
      <w:pPr>
        <w:pStyle w:val="ListParagraph"/>
        <w:numPr>
          <w:ilvl w:val="0"/>
          <w:numId w:val="15"/>
        </w:numPr>
        <w:spacing w:after="200" w:line="276" w:lineRule="auto"/>
      </w:pPr>
      <w:r>
        <w:t xml:space="preserve">The VIP application is built on the @Vantage framework.  This is a framework for building enterprise Health and Human Services eligibility and case management systems. </w:t>
      </w:r>
    </w:p>
    <w:p w:rsidR="00FC3878" w:rsidRDefault="00FC3878" w:rsidP="00FC3878">
      <w:pPr>
        <w:pStyle w:val="ListParagraph"/>
        <w:numPr>
          <w:ilvl w:val="0"/>
          <w:numId w:val="15"/>
        </w:numPr>
        <w:spacing w:after="200" w:line="276" w:lineRule="auto"/>
      </w:pPr>
      <w:r>
        <w:t>The framework was built with Java centric platforms and technologies.</w:t>
      </w:r>
    </w:p>
    <w:p w:rsidR="00FC3878" w:rsidRDefault="00FC3878" w:rsidP="00FC3878">
      <w:pPr>
        <w:pStyle w:val="ListParagraph"/>
        <w:numPr>
          <w:ilvl w:val="0"/>
          <w:numId w:val="15"/>
        </w:numPr>
        <w:spacing w:after="200" w:line="276" w:lineRule="auto"/>
      </w:pPr>
      <w:r>
        <w:t>The @Vantage application consists of 3 distinct processing layer:</w:t>
      </w:r>
    </w:p>
    <w:p w:rsidR="00FC3878" w:rsidRDefault="00FC3878" w:rsidP="00FC3878">
      <w:pPr>
        <w:numPr>
          <w:ilvl w:val="1"/>
          <w:numId w:val="12"/>
        </w:numPr>
        <w:spacing w:after="200" w:line="276" w:lineRule="auto"/>
      </w:pPr>
      <w:r>
        <w:t>Database Management System (DBMS)</w:t>
      </w:r>
    </w:p>
    <w:p w:rsidR="00FC3878" w:rsidRDefault="00FC3878" w:rsidP="00FC3878">
      <w:pPr>
        <w:numPr>
          <w:ilvl w:val="1"/>
          <w:numId w:val="12"/>
        </w:numPr>
        <w:spacing w:after="200" w:line="276" w:lineRule="auto"/>
      </w:pPr>
      <w:r>
        <w:t>Application Processing</w:t>
      </w:r>
    </w:p>
    <w:p w:rsidR="00FC3878" w:rsidRDefault="00FC3878" w:rsidP="00FC3878">
      <w:pPr>
        <w:numPr>
          <w:ilvl w:val="2"/>
          <w:numId w:val="12"/>
        </w:numPr>
        <w:spacing w:after="200" w:line="276" w:lineRule="auto"/>
      </w:pPr>
      <w:r>
        <w:t xml:space="preserve">Separate application processing from the database server to allow greater performance, scalability and flexibility. </w:t>
      </w:r>
    </w:p>
    <w:p w:rsidR="00FC3878" w:rsidRDefault="00FC3878" w:rsidP="00FC3878">
      <w:pPr>
        <w:numPr>
          <w:ilvl w:val="1"/>
          <w:numId w:val="12"/>
        </w:numPr>
        <w:spacing w:after="200" w:line="276" w:lineRule="auto"/>
      </w:pPr>
      <w:r>
        <w:t>Web Servers</w:t>
      </w:r>
    </w:p>
    <w:p w:rsidR="00FC3878" w:rsidRDefault="00FC3878" w:rsidP="00FC3878">
      <w:pPr>
        <w:numPr>
          <w:ilvl w:val="2"/>
          <w:numId w:val="12"/>
        </w:numPr>
        <w:spacing w:after="200" w:line="276" w:lineRule="auto"/>
      </w:pPr>
      <w:r>
        <w:t>Java application server is IBM WebSphere.</w:t>
      </w:r>
    </w:p>
    <w:p w:rsidR="00FC3878" w:rsidRDefault="00FC3878" w:rsidP="00FC3878">
      <w:pPr>
        <w:pStyle w:val="NormalWeb"/>
        <w:shd w:val="clear" w:color="auto" w:fill="FFFFFF"/>
        <w:ind w:left="1980"/>
        <w:rPr>
          <w:color w:val="222222"/>
        </w:rPr>
      </w:pPr>
    </w:p>
    <w:p w:rsidR="001863C1" w:rsidRPr="001863C1" w:rsidRDefault="001863C1" w:rsidP="001863C1">
      <w:pPr>
        <w:pStyle w:val="NormalWeb"/>
        <w:shd w:val="clear" w:color="auto" w:fill="FFFFFF"/>
        <w:ind w:left="1980"/>
        <w:rPr>
          <w:color w:val="222222"/>
        </w:rPr>
      </w:pPr>
    </w:p>
    <w:p w:rsidR="009166A2" w:rsidRDefault="009166A2" w:rsidP="001863C1">
      <w:pPr>
        <w:pStyle w:val="NormalWeb"/>
        <w:numPr>
          <w:ilvl w:val="0"/>
          <w:numId w:val="12"/>
        </w:numPr>
        <w:shd w:val="clear" w:color="auto" w:fill="FFFFFF"/>
        <w:rPr>
          <w:color w:val="222222"/>
        </w:rPr>
      </w:pPr>
      <w:r w:rsidRPr="00B569D6">
        <w:rPr>
          <w:b/>
          <w:color w:val="222222"/>
        </w:rPr>
        <w:t>ITPS Project:</w:t>
      </w:r>
      <w:r w:rsidRPr="001863C1">
        <w:rPr>
          <w:color w:val="222222"/>
        </w:rPr>
        <w:t xml:space="preserve"> ITPS is a DHS internal project that is being developed to assist and automate the current asset procurement process. This project involves transition from the current paper form of the IT purchase request to Electronic request and approval process, including transparency to the users and clients, generating automated and manual alerts to the appropriate people.</w:t>
      </w:r>
      <w:r w:rsidR="008F2791">
        <w:rPr>
          <w:color w:val="222222"/>
        </w:rPr>
        <w:t xml:space="preserve"> Worked on Mainframe for migration.</w:t>
      </w:r>
    </w:p>
    <w:p w:rsidR="001863C1" w:rsidRDefault="001863C1" w:rsidP="001863C1">
      <w:pPr>
        <w:pStyle w:val="ListParagraph"/>
        <w:rPr>
          <w:color w:val="222222"/>
        </w:rPr>
      </w:pPr>
    </w:p>
    <w:p w:rsidR="001863C1" w:rsidRPr="001863C1" w:rsidRDefault="001863C1" w:rsidP="001863C1">
      <w:pPr>
        <w:pStyle w:val="NormalWeb"/>
        <w:shd w:val="clear" w:color="auto" w:fill="FFFFFF"/>
        <w:rPr>
          <w:b/>
          <w:color w:val="222222"/>
        </w:rPr>
      </w:pPr>
      <w:r w:rsidRPr="001863C1">
        <w:rPr>
          <w:b/>
          <w:color w:val="222222"/>
        </w:rPr>
        <w:t>Responsibilities:</w:t>
      </w:r>
    </w:p>
    <w:p w:rsidR="001863C1" w:rsidRPr="001863C1" w:rsidRDefault="001863C1" w:rsidP="00B569D6">
      <w:pPr>
        <w:pStyle w:val="NormalWeb"/>
        <w:numPr>
          <w:ilvl w:val="0"/>
          <w:numId w:val="10"/>
        </w:numPr>
        <w:shd w:val="clear" w:color="auto" w:fill="FFFFFF"/>
        <w:rPr>
          <w:color w:val="222222"/>
        </w:rPr>
      </w:pPr>
      <w:r w:rsidRPr="001863C1">
        <w:rPr>
          <w:color w:val="222222"/>
        </w:rPr>
        <w:t>Gathering of the requirements from the end users of the system.</w:t>
      </w:r>
    </w:p>
    <w:p w:rsidR="001863C1" w:rsidRPr="001863C1" w:rsidRDefault="001863C1" w:rsidP="00B569D6">
      <w:pPr>
        <w:pStyle w:val="NormalWeb"/>
        <w:numPr>
          <w:ilvl w:val="0"/>
          <w:numId w:val="10"/>
        </w:numPr>
        <w:shd w:val="clear" w:color="auto" w:fill="FFFFFF"/>
        <w:rPr>
          <w:color w:val="222222"/>
        </w:rPr>
      </w:pPr>
      <w:r w:rsidRPr="001863C1">
        <w:rPr>
          <w:color w:val="222222"/>
        </w:rPr>
        <w:t xml:space="preserve">Translation of </w:t>
      </w:r>
      <w:r w:rsidRPr="00B569D6">
        <w:rPr>
          <w:b/>
          <w:color w:val="222222"/>
        </w:rPr>
        <w:t>business requirements</w:t>
      </w:r>
      <w:r w:rsidRPr="001863C1">
        <w:rPr>
          <w:color w:val="222222"/>
        </w:rPr>
        <w:t xml:space="preserve"> into functional and technical designs.</w:t>
      </w:r>
    </w:p>
    <w:p w:rsidR="001863C1" w:rsidRDefault="001863C1" w:rsidP="00B569D6">
      <w:pPr>
        <w:pStyle w:val="NormalWeb"/>
        <w:numPr>
          <w:ilvl w:val="0"/>
          <w:numId w:val="10"/>
        </w:numPr>
        <w:shd w:val="clear" w:color="auto" w:fill="FFFFFF"/>
        <w:rPr>
          <w:color w:val="222222"/>
        </w:rPr>
      </w:pPr>
      <w:r w:rsidRPr="001863C1">
        <w:rPr>
          <w:color w:val="222222"/>
        </w:rPr>
        <w:t>Utilizing the</w:t>
      </w:r>
      <w:r w:rsidRPr="001863C1">
        <w:rPr>
          <w:rStyle w:val="apple-converted-space"/>
          <w:color w:val="222222"/>
        </w:rPr>
        <w:t> </w:t>
      </w:r>
      <w:r w:rsidRPr="00B569D6">
        <w:rPr>
          <w:b/>
          <w:color w:val="222222"/>
        </w:rPr>
        <w:t>Vantage framework</w:t>
      </w:r>
      <w:r w:rsidRPr="001863C1">
        <w:rPr>
          <w:rStyle w:val="apple-converted-space"/>
          <w:color w:val="222222"/>
        </w:rPr>
        <w:t> </w:t>
      </w:r>
      <w:r w:rsidRPr="001863C1">
        <w:rPr>
          <w:color w:val="222222"/>
        </w:rPr>
        <w:t>to Achieve</w:t>
      </w:r>
      <w:r w:rsidRPr="001863C1">
        <w:rPr>
          <w:rStyle w:val="apple-converted-space"/>
          <w:color w:val="222222"/>
        </w:rPr>
        <w:t> </w:t>
      </w:r>
      <w:r w:rsidRPr="00B569D6">
        <w:rPr>
          <w:b/>
          <w:color w:val="222222"/>
        </w:rPr>
        <w:t>MVC</w:t>
      </w:r>
      <w:r w:rsidRPr="00B569D6">
        <w:rPr>
          <w:rStyle w:val="apple-converted-space"/>
          <w:b/>
          <w:color w:val="222222"/>
        </w:rPr>
        <w:t> </w:t>
      </w:r>
      <w:r w:rsidRPr="00B569D6">
        <w:rPr>
          <w:b/>
          <w:color w:val="222222"/>
        </w:rPr>
        <w:t>architecture</w:t>
      </w:r>
      <w:r w:rsidRPr="001863C1">
        <w:rPr>
          <w:color w:val="222222"/>
        </w:rPr>
        <w:t xml:space="preserve"> for VIP Project.</w:t>
      </w:r>
    </w:p>
    <w:p w:rsidR="00390808" w:rsidRPr="001863C1" w:rsidRDefault="00390808" w:rsidP="00B569D6">
      <w:pPr>
        <w:pStyle w:val="NormalWeb"/>
        <w:numPr>
          <w:ilvl w:val="0"/>
          <w:numId w:val="10"/>
        </w:numPr>
        <w:shd w:val="clear" w:color="auto" w:fill="FFFFFF"/>
        <w:rPr>
          <w:color w:val="222222"/>
        </w:rPr>
      </w:pPr>
      <w:r>
        <w:rPr>
          <w:rFonts w:ascii="Georgia" w:hAnsi="Georgia"/>
          <w:color w:val="333333"/>
          <w:sz w:val="23"/>
          <w:szCs w:val="23"/>
        </w:rPr>
        <w:t xml:space="preserve">Used </w:t>
      </w:r>
      <w:proofErr w:type="spellStart"/>
      <w:r w:rsidRPr="00390808">
        <w:rPr>
          <w:rFonts w:ascii="Georgia" w:hAnsi="Georgia"/>
          <w:b/>
          <w:color w:val="333333"/>
          <w:sz w:val="23"/>
          <w:szCs w:val="23"/>
        </w:rPr>
        <w:t>ConceptWave</w:t>
      </w:r>
      <w:proofErr w:type="spellEnd"/>
      <w:r>
        <w:rPr>
          <w:rFonts w:ascii="Georgia" w:hAnsi="Georgia"/>
          <w:color w:val="333333"/>
          <w:sz w:val="23"/>
          <w:szCs w:val="23"/>
        </w:rPr>
        <w:t xml:space="preserve"> Order Care® and </w:t>
      </w:r>
      <w:proofErr w:type="spellStart"/>
      <w:r w:rsidRPr="00390808">
        <w:rPr>
          <w:rFonts w:ascii="Georgia" w:hAnsi="Georgia"/>
          <w:b/>
          <w:color w:val="333333"/>
          <w:sz w:val="23"/>
          <w:szCs w:val="23"/>
        </w:rPr>
        <w:t>ConceptWave</w:t>
      </w:r>
      <w:proofErr w:type="spellEnd"/>
      <w:r>
        <w:rPr>
          <w:rFonts w:ascii="Georgia" w:hAnsi="Georgia"/>
          <w:color w:val="333333"/>
          <w:sz w:val="23"/>
          <w:szCs w:val="23"/>
        </w:rPr>
        <w:t xml:space="preserve"> Rapid CRM™ to address competitive requirements and simplify the management</w:t>
      </w:r>
    </w:p>
    <w:p w:rsidR="001863C1" w:rsidRPr="001863C1" w:rsidRDefault="001863C1" w:rsidP="00B569D6">
      <w:pPr>
        <w:pStyle w:val="NormalWeb"/>
        <w:numPr>
          <w:ilvl w:val="0"/>
          <w:numId w:val="10"/>
        </w:numPr>
        <w:shd w:val="clear" w:color="auto" w:fill="FFFFFF"/>
        <w:rPr>
          <w:color w:val="222222"/>
        </w:rPr>
      </w:pPr>
      <w:r w:rsidRPr="001863C1">
        <w:rPr>
          <w:color w:val="222222"/>
        </w:rPr>
        <w:t>Developing application user interfaces using</w:t>
      </w:r>
      <w:r w:rsidRPr="001863C1">
        <w:rPr>
          <w:rStyle w:val="apple-converted-space"/>
          <w:color w:val="222222"/>
        </w:rPr>
        <w:t> </w:t>
      </w:r>
      <w:r w:rsidRPr="00B569D6">
        <w:rPr>
          <w:b/>
          <w:color w:val="222222"/>
        </w:rPr>
        <w:t>Java, JSP, Struts, Tiles, JavaScript, XML</w:t>
      </w:r>
      <w:r w:rsidRPr="00B569D6">
        <w:rPr>
          <w:rStyle w:val="apple-converted-space"/>
          <w:b/>
          <w:color w:val="222222"/>
        </w:rPr>
        <w:t> </w:t>
      </w:r>
      <w:r w:rsidRPr="00B569D6">
        <w:rPr>
          <w:b/>
          <w:color w:val="222222"/>
        </w:rPr>
        <w:t>and</w:t>
      </w:r>
      <w:r w:rsidRPr="00B569D6">
        <w:rPr>
          <w:rStyle w:val="apple-converted-space"/>
          <w:b/>
          <w:color w:val="222222"/>
        </w:rPr>
        <w:t> </w:t>
      </w:r>
      <w:r w:rsidRPr="00B569D6">
        <w:rPr>
          <w:b/>
          <w:color w:val="222222"/>
        </w:rPr>
        <w:t>XHTML</w:t>
      </w:r>
      <w:r w:rsidRPr="00B569D6">
        <w:rPr>
          <w:rStyle w:val="apple-converted-space"/>
          <w:b/>
          <w:color w:val="222222"/>
        </w:rPr>
        <w:t> </w:t>
      </w:r>
      <w:r w:rsidRPr="00B569D6">
        <w:rPr>
          <w:b/>
          <w:color w:val="222222"/>
        </w:rPr>
        <w:t>technologies.</w:t>
      </w:r>
    </w:p>
    <w:p w:rsidR="001863C1" w:rsidRPr="001863C1" w:rsidRDefault="001863C1" w:rsidP="00B569D6">
      <w:pPr>
        <w:pStyle w:val="NormalWeb"/>
        <w:numPr>
          <w:ilvl w:val="0"/>
          <w:numId w:val="10"/>
        </w:numPr>
        <w:shd w:val="clear" w:color="auto" w:fill="FFFFFF"/>
        <w:rPr>
          <w:color w:val="222222"/>
        </w:rPr>
      </w:pPr>
      <w:r w:rsidRPr="001863C1">
        <w:rPr>
          <w:color w:val="222222"/>
        </w:rPr>
        <w:t>Developing</w:t>
      </w:r>
      <w:r w:rsidRPr="001863C1">
        <w:rPr>
          <w:rStyle w:val="apple-converted-space"/>
          <w:color w:val="222222"/>
        </w:rPr>
        <w:t> </w:t>
      </w:r>
      <w:r w:rsidRPr="00B569D6">
        <w:rPr>
          <w:b/>
          <w:color w:val="222222"/>
        </w:rPr>
        <w:t>SQL</w:t>
      </w:r>
      <w:r w:rsidRPr="001863C1">
        <w:rPr>
          <w:rStyle w:val="apple-converted-space"/>
          <w:color w:val="222222"/>
        </w:rPr>
        <w:t> </w:t>
      </w:r>
      <w:r w:rsidRPr="001863C1">
        <w:rPr>
          <w:color w:val="222222"/>
        </w:rPr>
        <w:t>queries.</w:t>
      </w:r>
    </w:p>
    <w:p w:rsidR="001863C1" w:rsidRPr="001863C1" w:rsidRDefault="001863C1" w:rsidP="00B569D6">
      <w:pPr>
        <w:pStyle w:val="NormalWeb"/>
        <w:numPr>
          <w:ilvl w:val="0"/>
          <w:numId w:val="10"/>
        </w:numPr>
        <w:shd w:val="clear" w:color="auto" w:fill="FFFFFF"/>
        <w:rPr>
          <w:color w:val="222222"/>
        </w:rPr>
      </w:pPr>
      <w:r w:rsidRPr="001863C1">
        <w:rPr>
          <w:color w:val="222222"/>
        </w:rPr>
        <w:t xml:space="preserve">Implementing </w:t>
      </w:r>
      <w:r w:rsidRPr="00B569D6">
        <w:rPr>
          <w:b/>
          <w:color w:val="222222"/>
        </w:rPr>
        <w:t>JUnit and</w:t>
      </w:r>
      <w:r w:rsidRPr="00B569D6">
        <w:rPr>
          <w:rStyle w:val="apple-converted-space"/>
          <w:b/>
          <w:color w:val="222222"/>
        </w:rPr>
        <w:t> </w:t>
      </w:r>
      <w:proofErr w:type="spellStart"/>
      <w:r w:rsidRPr="00B569D6">
        <w:rPr>
          <w:b/>
          <w:color w:val="222222"/>
        </w:rPr>
        <w:t>DBUnit</w:t>
      </w:r>
      <w:proofErr w:type="spellEnd"/>
      <w:r w:rsidRPr="001863C1">
        <w:rPr>
          <w:rStyle w:val="apple-converted-space"/>
          <w:color w:val="222222"/>
        </w:rPr>
        <w:t> </w:t>
      </w:r>
      <w:r w:rsidRPr="001863C1">
        <w:rPr>
          <w:color w:val="222222"/>
        </w:rPr>
        <w:t>test cases.</w:t>
      </w:r>
    </w:p>
    <w:p w:rsidR="001863C1" w:rsidRPr="001863C1" w:rsidRDefault="001863C1" w:rsidP="00B569D6">
      <w:pPr>
        <w:pStyle w:val="NormalWeb"/>
        <w:numPr>
          <w:ilvl w:val="0"/>
          <w:numId w:val="10"/>
        </w:numPr>
        <w:shd w:val="clear" w:color="auto" w:fill="FFFFFF"/>
        <w:rPr>
          <w:color w:val="222222"/>
        </w:rPr>
      </w:pPr>
      <w:r w:rsidRPr="001863C1">
        <w:rPr>
          <w:color w:val="222222"/>
        </w:rPr>
        <w:t>Co-ordination with QA team for defect resolution.</w:t>
      </w:r>
    </w:p>
    <w:p w:rsidR="001863C1" w:rsidRPr="001863C1" w:rsidRDefault="001863C1" w:rsidP="00B569D6">
      <w:pPr>
        <w:pStyle w:val="NormalWeb"/>
        <w:numPr>
          <w:ilvl w:val="0"/>
          <w:numId w:val="10"/>
        </w:numPr>
        <w:shd w:val="clear" w:color="auto" w:fill="FFFFFF"/>
        <w:rPr>
          <w:color w:val="222222"/>
        </w:rPr>
      </w:pPr>
      <w:r w:rsidRPr="001863C1">
        <w:rPr>
          <w:color w:val="222222"/>
        </w:rPr>
        <w:t>Utilizing</w:t>
      </w:r>
      <w:r w:rsidRPr="001863C1">
        <w:rPr>
          <w:rStyle w:val="apple-converted-space"/>
          <w:color w:val="222222"/>
        </w:rPr>
        <w:t> </w:t>
      </w:r>
      <w:r w:rsidRPr="00B569D6">
        <w:rPr>
          <w:b/>
          <w:color w:val="222222"/>
        </w:rPr>
        <w:t>Team Track</w:t>
      </w:r>
      <w:r w:rsidRPr="001863C1">
        <w:rPr>
          <w:rStyle w:val="apple-converted-space"/>
          <w:color w:val="222222"/>
        </w:rPr>
        <w:t> </w:t>
      </w:r>
      <w:r w:rsidRPr="001863C1">
        <w:rPr>
          <w:color w:val="222222"/>
        </w:rPr>
        <w:t>for Efficient co-ordination with other teams.</w:t>
      </w:r>
    </w:p>
    <w:p w:rsidR="001863C1" w:rsidRPr="001863C1" w:rsidRDefault="001863C1" w:rsidP="00B569D6">
      <w:pPr>
        <w:pStyle w:val="NormalWeb"/>
        <w:numPr>
          <w:ilvl w:val="0"/>
          <w:numId w:val="10"/>
        </w:numPr>
        <w:shd w:val="clear" w:color="auto" w:fill="FFFFFF"/>
        <w:rPr>
          <w:color w:val="222222"/>
        </w:rPr>
      </w:pPr>
      <w:r w:rsidRPr="00B569D6">
        <w:rPr>
          <w:b/>
          <w:color w:val="222222"/>
        </w:rPr>
        <w:lastRenderedPageBreak/>
        <w:t>Subversion</w:t>
      </w:r>
      <w:r w:rsidRPr="00B569D6">
        <w:rPr>
          <w:rStyle w:val="apple-converted-space"/>
          <w:b/>
          <w:color w:val="222222"/>
        </w:rPr>
        <w:t> </w:t>
      </w:r>
      <w:r w:rsidRPr="00B569D6">
        <w:rPr>
          <w:b/>
          <w:color w:val="222222"/>
        </w:rPr>
        <w:t>and</w:t>
      </w:r>
      <w:r w:rsidRPr="00B569D6">
        <w:rPr>
          <w:rStyle w:val="apple-converted-space"/>
          <w:b/>
          <w:color w:val="222222"/>
        </w:rPr>
        <w:t> </w:t>
      </w:r>
      <w:r w:rsidRPr="00B569D6">
        <w:rPr>
          <w:b/>
          <w:color w:val="222222"/>
        </w:rPr>
        <w:t xml:space="preserve">Team Foundation </w:t>
      </w:r>
      <w:r w:rsidR="00AB64CA" w:rsidRPr="00B569D6">
        <w:rPr>
          <w:b/>
          <w:color w:val="222222"/>
        </w:rPr>
        <w:t>Server (</w:t>
      </w:r>
      <w:r w:rsidRPr="00B569D6">
        <w:rPr>
          <w:b/>
          <w:color w:val="222222"/>
        </w:rPr>
        <w:t>TFS)</w:t>
      </w:r>
      <w:r w:rsidRPr="001863C1">
        <w:rPr>
          <w:rStyle w:val="apple-converted-space"/>
          <w:color w:val="222222"/>
        </w:rPr>
        <w:t> </w:t>
      </w:r>
      <w:r w:rsidRPr="001863C1">
        <w:rPr>
          <w:color w:val="222222"/>
        </w:rPr>
        <w:t>for the Code Synchronization.</w:t>
      </w:r>
    </w:p>
    <w:p w:rsidR="001863C1" w:rsidRPr="001863C1" w:rsidRDefault="001863C1" w:rsidP="00B569D6">
      <w:pPr>
        <w:pStyle w:val="NormalWeb"/>
        <w:numPr>
          <w:ilvl w:val="0"/>
          <w:numId w:val="10"/>
        </w:numPr>
        <w:shd w:val="clear" w:color="auto" w:fill="FFFFFF"/>
        <w:rPr>
          <w:color w:val="222222"/>
        </w:rPr>
      </w:pPr>
      <w:r w:rsidRPr="001863C1">
        <w:rPr>
          <w:color w:val="222222"/>
        </w:rPr>
        <w:t>Implement Model for the project using</w:t>
      </w:r>
      <w:r w:rsidRPr="001863C1">
        <w:rPr>
          <w:rStyle w:val="apple-converted-space"/>
          <w:color w:val="222222"/>
        </w:rPr>
        <w:t> </w:t>
      </w:r>
      <w:r w:rsidRPr="001C07B6">
        <w:rPr>
          <w:b/>
          <w:color w:val="222222"/>
        </w:rPr>
        <w:t>Hibernate</w:t>
      </w:r>
      <w:r w:rsidRPr="001863C1">
        <w:rPr>
          <w:color w:val="222222"/>
        </w:rPr>
        <w:t>.</w:t>
      </w:r>
    </w:p>
    <w:p w:rsidR="001863C1" w:rsidRPr="001863C1" w:rsidRDefault="001863C1" w:rsidP="00B569D6">
      <w:pPr>
        <w:pStyle w:val="NormalWeb"/>
        <w:numPr>
          <w:ilvl w:val="0"/>
          <w:numId w:val="10"/>
        </w:numPr>
        <w:shd w:val="clear" w:color="auto" w:fill="FFFFFF"/>
        <w:rPr>
          <w:color w:val="222222"/>
        </w:rPr>
      </w:pPr>
      <w:r w:rsidRPr="001C07B6">
        <w:rPr>
          <w:b/>
          <w:color w:val="222222"/>
        </w:rPr>
        <w:t>Maven</w:t>
      </w:r>
      <w:r w:rsidRPr="001863C1">
        <w:rPr>
          <w:rStyle w:val="apple-converted-space"/>
          <w:color w:val="222222"/>
        </w:rPr>
        <w:t> </w:t>
      </w:r>
      <w:r w:rsidRPr="001863C1">
        <w:rPr>
          <w:color w:val="222222"/>
        </w:rPr>
        <w:t>As the build tool.</w:t>
      </w:r>
    </w:p>
    <w:p w:rsidR="001863C1" w:rsidRPr="001863C1" w:rsidRDefault="001863C1" w:rsidP="00B569D6">
      <w:pPr>
        <w:pStyle w:val="NormalWeb"/>
        <w:numPr>
          <w:ilvl w:val="0"/>
          <w:numId w:val="10"/>
        </w:numPr>
        <w:shd w:val="clear" w:color="auto" w:fill="FFFFFF"/>
        <w:rPr>
          <w:color w:val="222222"/>
        </w:rPr>
      </w:pPr>
      <w:r w:rsidRPr="001C07B6">
        <w:rPr>
          <w:b/>
          <w:color w:val="222222"/>
        </w:rPr>
        <w:t>Eclipse</w:t>
      </w:r>
      <w:r w:rsidRPr="001863C1">
        <w:rPr>
          <w:rStyle w:val="apple-converted-space"/>
          <w:color w:val="222222"/>
        </w:rPr>
        <w:t> </w:t>
      </w:r>
      <w:r w:rsidRPr="001863C1">
        <w:rPr>
          <w:color w:val="222222"/>
        </w:rPr>
        <w:t>for the IDE.</w:t>
      </w:r>
    </w:p>
    <w:p w:rsidR="001863C1" w:rsidRDefault="001863C1" w:rsidP="00B569D6">
      <w:pPr>
        <w:pStyle w:val="NormalWeb"/>
        <w:numPr>
          <w:ilvl w:val="0"/>
          <w:numId w:val="10"/>
        </w:numPr>
        <w:shd w:val="clear" w:color="auto" w:fill="FFFFFF"/>
        <w:rPr>
          <w:color w:val="222222"/>
        </w:rPr>
      </w:pPr>
      <w:r w:rsidRPr="001863C1">
        <w:rPr>
          <w:color w:val="222222"/>
        </w:rPr>
        <w:t>The use of</w:t>
      </w:r>
      <w:r w:rsidRPr="001863C1">
        <w:rPr>
          <w:rStyle w:val="apple-converted-space"/>
          <w:color w:val="222222"/>
        </w:rPr>
        <w:t> </w:t>
      </w:r>
      <w:proofErr w:type="spellStart"/>
      <w:r w:rsidRPr="001C07B6">
        <w:rPr>
          <w:b/>
          <w:color w:val="222222"/>
        </w:rPr>
        <w:t>JBoss</w:t>
      </w:r>
      <w:proofErr w:type="spellEnd"/>
      <w:r w:rsidRPr="001C07B6">
        <w:rPr>
          <w:b/>
          <w:color w:val="222222"/>
        </w:rPr>
        <w:t>, Tomcat</w:t>
      </w:r>
      <w:r w:rsidRPr="001863C1">
        <w:rPr>
          <w:rStyle w:val="apple-converted-space"/>
          <w:color w:val="222222"/>
        </w:rPr>
        <w:t> </w:t>
      </w:r>
      <w:r w:rsidRPr="001863C1">
        <w:rPr>
          <w:color w:val="222222"/>
        </w:rPr>
        <w:t>as Servers.</w:t>
      </w:r>
    </w:p>
    <w:p w:rsidR="001F3B0A" w:rsidRPr="001863C1" w:rsidRDefault="001F3B0A" w:rsidP="00B569D6">
      <w:pPr>
        <w:pStyle w:val="NormalWeb"/>
        <w:numPr>
          <w:ilvl w:val="0"/>
          <w:numId w:val="10"/>
        </w:numPr>
        <w:shd w:val="clear" w:color="auto" w:fill="FFFFFF"/>
        <w:rPr>
          <w:color w:val="222222"/>
        </w:rPr>
      </w:pPr>
      <w:r>
        <w:rPr>
          <w:color w:val="222222"/>
        </w:rPr>
        <w:t>Work on Oracle 11g</w:t>
      </w:r>
    </w:p>
    <w:p w:rsidR="00B20D24" w:rsidRPr="00355D37" w:rsidRDefault="001863C1" w:rsidP="00355D37">
      <w:pPr>
        <w:pStyle w:val="NormalWeb"/>
        <w:shd w:val="clear" w:color="auto" w:fill="FFFFFF"/>
        <w:rPr>
          <w:color w:val="222222"/>
        </w:rPr>
      </w:pPr>
      <w:r w:rsidRPr="00B569D6">
        <w:rPr>
          <w:b/>
          <w:color w:val="222222"/>
        </w:rPr>
        <w:t>Environment:</w:t>
      </w:r>
      <w:r w:rsidRPr="001863C1">
        <w:rPr>
          <w:rStyle w:val="apple-converted-space"/>
          <w:color w:val="222222"/>
        </w:rPr>
        <w:t> </w:t>
      </w:r>
      <w:r w:rsidRPr="001863C1">
        <w:rPr>
          <w:color w:val="222222"/>
        </w:rPr>
        <w:t>Eclipse, Java 1.7,</w:t>
      </w:r>
      <w:r w:rsidR="008F2791">
        <w:rPr>
          <w:color w:val="222222"/>
        </w:rPr>
        <w:t>COBOL,</w:t>
      </w:r>
      <w:r w:rsidRPr="001863C1">
        <w:rPr>
          <w:color w:val="222222"/>
        </w:rPr>
        <w:t xml:space="preserve"> JSP, Struts, Tiles, JavaScript, HTML, XML, CSS,</w:t>
      </w:r>
      <w:r w:rsidRPr="001863C1">
        <w:rPr>
          <w:rStyle w:val="apple-converted-space"/>
          <w:color w:val="222222"/>
        </w:rPr>
        <w:t> </w:t>
      </w:r>
      <w:r w:rsidRPr="001863C1">
        <w:rPr>
          <w:color w:val="222222"/>
        </w:rPr>
        <w:t>POJO’s, Hibernate,</w:t>
      </w:r>
      <w:r w:rsidRPr="001863C1">
        <w:rPr>
          <w:rStyle w:val="apple-converted-space"/>
          <w:color w:val="222222"/>
        </w:rPr>
        <w:t> </w:t>
      </w:r>
      <w:proofErr w:type="spellStart"/>
      <w:r w:rsidRPr="001863C1">
        <w:rPr>
          <w:color w:val="222222"/>
        </w:rPr>
        <w:t>JBoss</w:t>
      </w:r>
      <w:proofErr w:type="spellEnd"/>
      <w:r w:rsidRPr="001863C1">
        <w:rPr>
          <w:color w:val="222222"/>
        </w:rPr>
        <w:t>, Tomcat, , Apache Ant 1.7, Maven,</w:t>
      </w:r>
      <w:r w:rsidR="001F3B0A">
        <w:rPr>
          <w:color w:val="222222"/>
        </w:rPr>
        <w:t xml:space="preserve"> Oracle 11g</w:t>
      </w:r>
      <w:r w:rsidRPr="001863C1">
        <w:rPr>
          <w:color w:val="222222"/>
        </w:rPr>
        <w:t>JUnit, Log4j, Subversion, Team Foundation Server(TFS). </w:t>
      </w:r>
    </w:p>
    <w:p w:rsidR="00B20D24" w:rsidRPr="00E11D5F" w:rsidRDefault="00B20D24" w:rsidP="00164650">
      <w:pPr>
        <w:jc w:val="both"/>
        <w:rPr>
          <w:b/>
          <w:bCs/>
          <w:i/>
          <w:iCs/>
          <w:color w:val="000000"/>
        </w:rPr>
      </w:pPr>
    </w:p>
    <w:p w:rsidR="00164650" w:rsidRPr="00E11D5F" w:rsidRDefault="00164650" w:rsidP="00164650">
      <w:pPr>
        <w:jc w:val="both"/>
      </w:pPr>
    </w:p>
    <w:tbl>
      <w:tblPr>
        <w:tblStyle w:val="TableGrid"/>
        <w:tblW w:w="0" w:type="auto"/>
        <w:tblLook w:val="04A0" w:firstRow="1" w:lastRow="0" w:firstColumn="1" w:lastColumn="0" w:noHBand="0" w:noVBand="1"/>
      </w:tblPr>
      <w:tblGrid>
        <w:gridCol w:w="9831"/>
      </w:tblGrid>
      <w:tr w:rsidR="000F58D8" w:rsidTr="000F58D8">
        <w:tc>
          <w:tcPr>
            <w:tcW w:w="10057" w:type="dxa"/>
            <w:shd w:val="clear" w:color="auto" w:fill="D9D9D9" w:themeFill="background1" w:themeFillShade="D9"/>
          </w:tcPr>
          <w:p w:rsidR="000F58D8" w:rsidRDefault="00E472DC" w:rsidP="00B061FF">
            <w:pPr>
              <w:spacing w:after="200" w:line="276" w:lineRule="auto"/>
              <w:jc w:val="both"/>
              <w:rPr>
                <w:rFonts w:ascii="Times New Roman" w:hAnsi="Times New Roman" w:cs="Times New Roman"/>
                <w:b/>
              </w:rPr>
            </w:pPr>
            <w:r>
              <w:rPr>
                <w:rFonts w:ascii="Times New Roman" w:hAnsi="Times New Roman" w:cs="Times New Roman"/>
                <w:b/>
              </w:rPr>
              <w:t xml:space="preserve">Convergys                                                                                                       </w:t>
            </w:r>
            <w:r w:rsidR="00147106">
              <w:rPr>
                <w:rFonts w:ascii="Times New Roman" w:hAnsi="Times New Roman" w:cs="Times New Roman"/>
                <w:b/>
              </w:rPr>
              <w:t>Mar 2006</w:t>
            </w:r>
            <w:r w:rsidR="000F58D8" w:rsidRPr="000F58D8">
              <w:rPr>
                <w:rFonts w:ascii="Times New Roman" w:hAnsi="Times New Roman" w:cs="Times New Roman"/>
                <w:b/>
              </w:rPr>
              <w:t>-Mar 2009</w:t>
            </w:r>
          </w:p>
          <w:p w:rsidR="00E472DC" w:rsidRPr="000F58D8" w:rsidRDefault="00E472DC" w:rsidP="00B061FF">
            <w:pPr>
              <w:spacing w:after="200" w:line="276" w:lineRule="auto"/>
              <w:jc w:val="both"/>
              <w:rPr>
                <w:rFonts w:ascii="Times New Roman" w:hAnsi="Times New Roman" w:cs="Times New Roman"/>
                <w:b/>
              </w:rPr>
            </w:pPr>
            <w:r>
              <w:rPr>
                <w:rFonts w:ascii="Times New Roman" w:hAnsi="Times New Roman" w:cs="Times New Roman"/>
                <w:b/>
              </w:rPr>
              <w:t xml:space="preserve">Java Developer                                                                                               </w:t>
            </w:r>
            <w:r w:rsidRPr="000F58D8">
              <w:rPr>
                <w:rFonts w:ascii="Times New Roman" w:hAnsi="Times New Roman" w:cs="Times New Roman"/>
                <w:b/>
              </w:rPr>
              <w:t xml:space="preserve">Hyderabad, India </w:t>
            </w:r>
            <w:r>
              <w:rPr>
                <w:rFonts w:ascii="Times New Roman" w:hAnsi="Times New Roman" w:cs="Times New Roman"/>
                <w:b/>
              </w:rPr>
              <w:t xml:space="preserve">                                                                             </w:t>
            </w:r>
          </w:p>
        </w:tc>
      </w:tr>
    </w:tbl>
    <w:p w:rsidR="00A141D4" w:rsidRPr="00E11D5F" w:rsidRDefault="00A141D4" w:rsidP="00A141D4">
      <w:pPr>
        <w:jc w:val="both"/>
        <w:rPr>
          <w:b/>
          <w:bCs/>
          <w:color w:val="000000"/>
        </w:rPr>
      </w:pPr>
      <w:r w:rsidRPr="00E11D5F">
        <w:rPr>
          <w:b/>
          <w:bCs/>
          <w:color w:val="000000"/>
        </w:rPr>
        <w:tab/>
      </w:r>
      <w:r w:rsidRPr="00E11D5F">
        <w:rPr>
          <w:b/>
          <w:bCs/>
          <w:color w:val="000000"/>
        </w:rPr>
        <w:tab/>
      </w:r>
      <w:r w:rsidRPr="00E11D5F">
        <w:rPr>
          <w:b/>
          <w:bCs/>
          <w:color w:val="000000"/>
        </w:rPr>
        <w:tab/>
      </w:r>
      <w:r w:rsidRPr="00E11D5F">
        <w:rPr>
          <w:b/>
          <w:bCs/>
          <w:color w:val="000000"/>
        </w:rPr>
        <w:tab/>
      </w:r>
    </w:p>
    <w:p w:rsidR="00CC5F73" w:rsidRPr="00E11D5F" w:rsidRDefault="00CC5F73" w:rsidP="00CC5F73">
      <w:pPr>
        <w:tabs>
          <w:tab w:val="left" w:pos="360"/>
          <w:tab w:val="right" w:pos="9360"/>
        </w:tabs>
        <w:jc w:val="both"/>
      </w:pPr>
      <w:proofErr w:type="spellStart"/>
      <w:r w:rsidRPr="00E11D5F">
        <w:t>Infinys</w:t>
      </w:r>
      <w:proofErr w:type="spellEnd"/>
      <w:r w:rsidRPr="00E11D5F">
        <w:t xml:space="preserve"> is a telecom product suite which consists of multiple integrated components. The integrated suite includes Customer Service Management (CSM), Order Management (OM) and </w:t>
      </w:r>
      <w:proofErr w:type="spellStart"/>
      <w:r w:rsidRPr="00E11D5F">
        <w:t>Infinys</w:t>
      </w:r>
      <w:proofErr w:type="spellEnd"/>
      <w:r w:rsidRPr="00E11D5F">
        <w:t xml:space="preserve"> Rating and Billing (RB). All these components with integration as a whole enables ease of the customer service, order management and billing</w:t>
      </w:r>
    </w:p>
    <w:p w:rsidR="00CC5F73" w:rsidRPr="00E11D5F" w:rsidRDefault="00CC5F73" w:rsidP="00CC5F73">
      <w:pPr>
        <w:tabs>
          <w:tab w:val="left" w:pos="360"/>
          <w:tab w:val="right" w:pos="9360"/>
        </w:tabs>
        <w:spacing w:after="120"/>
        <w:jc w:val="both"/>
      </w:pPr>
      <w:proofErr w:type="spellStart"/>
      <w:r w:rsidRPr="00E11D5F">
        <w:t>Infinys</w:t>
      </w:r>
      <w:proofErr w:type="spellEnd"/>
      <w:r w:rsidRPr="00E11D5F">
        <w:t xml:space="preserve"> Customer Service Management enables call center CSRs to enter and maintain customer, account, and order information. Information that is entered in </w:t>
      </w:r>
      <w:proofErr w:type="spellStart"/>
      <w:r w:rsidRPr="00E11D5F">
        <w:t>Infinys</w:t>
      </w:r>
      <w:proofErr w:type="spellEnd"/>
      <w:r w:rsidRPr="00E11D5F">
        <w:t xml:space="preserve"> Customer Service Management is either managed by or held in </w:t>
      </w:r>
      <w:proofErr w:type="spellStart"/>
      <w:r w:rsidRPr="00E11D5F">
        <w:t>Infinys</w:t>
      </w:r>
      <w:proofErr w:type="spellEnd"/>
      <w:r w:rsidRPr="00E11D5F">
        <w:t xml:space="preserve"> Customer Service Management, </w:t>
      </w:r>
      <w:proofErr w:type="spellStart"/>
      <w:r w:rsidRPr="00E11D5F">
        <w:t>Infinys</w:t>
      </w:r>
      <w:proofErr w:type="spellEnd"/>
      <w:r w:rsidRPr="00E11D5F">
        <w:t xml:space="preserve"> Order Management, or </w:t>
      </w:r>
      <w:proofErr w:type="spellStart"/>
      <w:r w:rsidRPr="00E11D5F">
        <w:t>Infinys</w:t>
      </w:r>
      <w:proofErr w:type="spellEnd"/>
      <w:r w:rsidRPr="00E11D5F">
        <w:t xml:space="preserve"> Rating and Billing. CSM also provides a set of Unified APIs that can be used by external systems to interface with </w:t>
      </w:r>
      <w:proofErr w:type="spellStart"/>
      <w:r w:rsidRPr="00E11D5F">
        <w:t>Infinys</w:t>
      </w:r>
      <w:proofErr w:type="spellEnd"/>
      <w:r w:rsidRPr="00E11D5F">
        <w:t xml:space="preserve"> customer management business functions.</w:t>
      </w:r>
    </w:p>
    <w:p w:rsidR="00CC5F73" w:rsidRPr="00E11D5F" w:rsidRDefault="00CC5F73" w:rsidP="00CC5F73">
      <w:pPr>
        <w:pStyle w:val="ResumeSubheader1"/>
        <w:tabs>
          <w:tab w:val="left" w:pos="360"/>
          <w:tab w:val="right" w:pos="9360"/>
        </w:tabs>
        <w:spacing w:before="100" w:beforeAutospacing="1"/>
        <w:jc w:val="both"/>
        <w:outlineLvl w:val="9"/>
        <w:rPr>
          <w:rFonts w:ascii="Times New Roman" w:hAnsi="Times New Roman"/>
          <w:sz w:val="24"/>
          <w:szCs w:val="24"/>
        </w:rPr>
      </w:pPr>
      <w:r w:rsidRPr="00E11D5F">
        <w:rPr>
          <w:rFonts w:ascii="Times New Roman" w:hAnsi="Times New Roman"/>
          <w:sz w:val="24"/>
          <w:szCs w:val="24"/>
        </w:rPr>
        <w:t>Responsibilities:</w:t>
      </w:r>
    </w:p>
    <w:p w:rsidR="00CC5F73" w:rsidRPr="00E11D5F" w:rsidRDefault="00CC5F73" w:rsidP="00AC07CE">
      <w:pPr>
        <w:numPr>
          <w:ilvl w:val="0"/>
          <w:numId w:val="6"/>
        </w:numPr>
        <w:tabs>
          <w:tab w:val="left" w:pos="360"/>
          <w:tab w:val="right" w:pos="9360"/>
        </w:tabs>
        <w:spacing w:before="100" w:beforeAutospacing="1"/>
        <w:jc w:val="both"/>
      </w:pPr>
      <w:r w:rsidRPr="00E11D5F">
        <w:t xml:space="preserve">Developed web client application by </w:t>
      </w:r>
      <w:r w:rsidRPr="00E11D5F">
        <w:rPr>
          <w:b/>
        </w:rPr>
        <w:t>JSP</w:t>
      </w:r>
      <w:r w:rsidRPr="00E11D5F">
        <w:t xml:space="preserve">, </w:t>
      </w:r>
      <w:r w:rsidRPr="00E11D5F">
        <w:rPr>
          <w:b/>
        </w:rPr>
        <w:t>HTML</w:t>
      </w:r>
      <w:r w:rsidR="00FA3B2D">
        <w:rPr>
          <w:b/>
        </w:rPr>
        <w:t xml:space="preserve"> </w:t>
      </w:r>
      <w:r w:rsidRPr="00E11D5F">
        <w:t>and</w:t>
      </w:r>
      <w:r w:rsidR="00FA3B2D">
        <w:t xml:space="preserve"> </w:t>
      </w:r>
      <w:r w:rsidRPr="00E11D5F">
        <w:rPr>
          <w:b/>
        </w:rPr>
        <w:t>XML/XSL</w:t>
      </w:r>
      <w:r w:rsidRPr="00E11D5F">
        <w:t xml:space="preserve"> Schema</w:t>
      </w:r>
    </w:p>
    <w:p w:rsidR="00CC5F73" w:rsidRPr="00E11D5F" w:rsidRDefault="00CC5F73" w:rsidP="00AC07CE">
      <w:pPr>
        <w:numPr>
          <w:ilvl w:val="0"/>
          <w:numId w:val="6"/>
        </w:numPr>
        <w:tabs>
          <w:tab w:val="left" w:pos="360"/>
          <w:tab w:val="right" w:pos="9360"/>
        </w:tabs>
        <w:spacing w:before="100" w:beforeAutospacing="1"/>
        <w:jc w:val="both"/>
      </w:pPr>
      <w:r w:rsidRPr="00E11D5F">
        <w:t xml:space="preserve">Involved in coding front end using </w:t>
      </w:r>
      <w:r w:rsidRPr="00E11D5F">
        <w:rPr>
          <w:b/>
        </w:rPr>
        <w:t>Struts Framework</w:t>
      </w:r>
      <w:r w:rsidRPr="00E11D5F">
        <w:t xml:space="preserve"> concepts like Action classes, validation.xml, Tiles.xml, </w:t>
      </w:r>
      <w:proofErr w:type="spellStart"/>
      <w:r w:rsidRPr="00E11D5F">
        <w:t>DynaActionFormBeans</w:t>
      </w:r>
      <w:proofErr w:type="spellEnd"/>
      <w:r w:rsidRPr="00E11D5F">
        <w:t>, Struts-config.xml, JSP’s</w:t>
      </w:r>
    </w:p>
    <w:p w:rsidR="00CC5F73" w:rsidRPr="00E11D5F" w:rsidRDefault="00CC5F73" w:rsidP="00AC07CE">
      <w:pPr>
        <w:numPr>
          <w:ilvl w:val="0"/>
          <w:numId w:val="6"/>
        </w:numPr>
        <w:tabs>
          <w:tab w:val="left" w:pos="360"/>
          <w:tab w:val="right" w:pos="9360"/>
        </w:tabs>
        <w:spacing w:before="100" w:beforeAutospacing="1"/>
        <w:jc w:val="both"/>
      </w:pPr>
      <w:r w:rsidRPr="00E11D5F">
        <w:t xml:space="preserve">Involved in writing Web Service client components to call Rating &amp; Billing and other </w:t>
      </w:r>
      <w:proofErr w:type="spellStart"/>
      <w:r w:rsidRPr="00E11D5F">
        <w:t>Infinys</w:t>
      </w:r>
      <w:proofErr w:type="spellEnd"/>
      <w:r w:rsidRPr="00E11D5F">
        <w:t xml:space="preserve"> components using </w:t>
      </w:r>
      <w:r w:rsidRPr="00E11D5F">
        <w:rPr>
          <w:b/>
        </w:rPr>
        <w:t>JAX-RPC</w:t>
      </w:r>
    </w:p>
    <w:p w:rsidR="00CC5F73" w:rsidRPr="00E11D5F" w:rsidRDefault="00CC5F73" w:rsidP="00AC07CE">
      <w:pPr>
        <w:numPr>
          <w:ilvl w:val="0"/>
          <w:numId w:val="6"/>
        </w:numPr>
        <w:tabs>
          <w:tab w:val="left" w:pos="360"/>
          <w:tab w:val="right" w:pos="9360"/>
        </w:tabs>
        <w:spacing w:before="100" w:beforeAutospacing="1"/>
        <w:jc w:val="both"/>
      </w:pPr>
      <w:r w:rsidRPr="00E11D5F">
        <w:t xml:space="preserve">Involved in injecting dependencies into code using concepts like IOC of </w:t>
      </w:r>
      <w:r w:rsidRPr="00E11D5F">
        <w:rPr>
          <w:b/>
        </w:rPr>
        <w:t>Spring Framework</w:t>
      </w:r>
      <w:r w:rsidRPr="00E11D5F">
        <w:t>, applicationContext.xml</w:t>
      </w:r>
    </w:p>
    <w:p w:rsidR="00CC5F73" w:rsidRPr="00E11D5F" w:rsidRDefault="00CC5F73" w:rsidP="00AC07CE">
      <w:pPr>
        <w:numPr>
          <w:ilvl w:val="0"/>
          <w:numId w:val="6"/>
        </w:numPr>
        <w:tabs>
          <w:tab w:val="left" w:pos="360"/>
          <w:tab w:val="right" w:pos="9360"/>
        </w:tabs>
        <w:spacing w:before="100" w:beforeAutospacing="1"/>
        <w:jc w:val="both"/>
      </w:pPr>
      <w:r w:rsidRPr="00E11D5F">
        <w:t xml:space="preserve">Involved in implementing business requirements using </w:t>
      </w:r>
      <w:r w:rsidRPr="00E11D5F">
        <w:rPr>
          <w:b/>
        </w:rPr>
        <w:t xml:space="preserve">EJB </w:t>
      </w:r>
      <w:r w:rsidRPr="00E11D5F">
        <w:t xml:space="preserve">by writing </w:t>
      </w:r>
      <w:r w:rsidRPr="00E11D5F">
        <w:rPr>
          <w:b/>
        </w:rPr>
        <w:t>stateless session beans</w:t>
      </w:r>
    </w:p>
    <w:p w:rsidR="00CC5F73" w:rsidRPr="00E11D5F" w:rsidRDefault="00CC5F73" w:rsidP="00AC07CE">
      <w:pPr>
        <w:numPr>
          <w:ilvl w:val="0"/>
          <w:numId w:val="6"/>
        </w:numPr>
        <w:tabs>
          <w:tab w:val="left" w:pos="360"/>
          <w:tab w:val="right" w:pos="9360"/>
        </w:tabs>
        <w:spacing w:before="100" w:beforeAutospacing="1"/>
        <w:jc w:val="both"/>
      </w:pPr>
      <w:r w:rsidRPr="00E11D5F">
        <w:t xml:space="preserve">Involved in integrating the business layer with </w:t>
      </w:r>
      <w:r w:rsidRPr="00E11D5F">
        <w:rPr>
          <w:b/>
        </w:rPr>
        <w:t xml:space="preserve">DAO </w:t>
      </w:r>
      <w:r w:rsidRPr="00E11D5F">
        <w:t xml:space="preserve">layer using </w:t>
      </w:r>
      <w:r w:rsidRPr="00E11D5F">
        <w:rPr>
          <w:b/>
        </w:rPr>
        <w:t>ORM</w:t>
      </w:r>
      <w:r w:rsidRPr="00E11D5F">
        <w:t xml:space="preserve"> tool </w:t>
      </w:r>
      <w:r w:rsidRPr="00E11D5F">
        <w:rPr>
          <w:b/>
        </w:rPr>
        <w:t>Hibernate 2.1.7</w:t>
      </w:r>
    </w:p>
    <w:p w:rsidR="00CC5F73" w:rsidRPr="00E11D5F" w:rsidRDefault="00CC5F73" w:rsidP="00AC07CE">
      <w:pPr>
        <w:numPr>
          <w:ilvl w:val="0"/>
          <w:numId w:val="6"/>
        </w:numPr>
        <w:tabs>
          <w:tab w:val="left" w:pos="360"/>
          <w:tab w:val="right" w:pos="9360"/>
        </w:tabs>
        <w:spacing w:before="100" w:beforeAutospacing="1"/>
        <w:jc w:val="both"/>
      </w:pPr>
      <w:r w:rsidRPr="00E11D5F">
        <w:t xml:space="preserve">Created </w:t>
      </w:r>
      <w:r w:rsidRPr="00E11D5F">
        <w:rPr>
          <w:b/>
        </w:rPr>
        <w:t>web services</w:t>
      </w:r>
      <w:r w:rsidRPr="00E11D5F">
        <w:t xml:space="preserve"> using </w:t>
      </w:r>
      <w:r w:rsidRPr="00E11D5F">
        <w:rPr>
          <w:b/>
        </w:rPr>
        <w:t>SOAP</w:t>
      </w:r>
      <w:r w:rsidRPr="00E11D5F">
        <w:t xml:space="preserve">, </w:t>
      </w:r>
      <w:r w:rsidRPr="00E11D5F">
        <w:rPr>
          <w:b/>
        </w:rPr>
        <w:t>WSDL</w:t>
      </w:r>
      <w:r w:rsidRPr="00E11D5F">
        <w:t xml:space="preserve">. The calls and responses between client and server are transmitted as SOAP messages  </w:t>
      </w:r>
    </w:p>
    <w:p w:rsidR="00CC5F73" w:rsidRPr="00E11D5F" w:rsidRDefault="00CC5F73" w:rsidP="00AC07CE">
      <w:pPr>
        <w:numPr>
          <w:ilvl w:val="0"/>
          <w:numId w:val="6"/>
        </w:numPr>
        <w:tabs>
          <w:tab w:val="left" w:pos="360"/>
          <w:tab w:val="right" w:pos="9360"/>
        </w:tabs>
        <w:spacing w:before="100" w:beforeAutospacing="1" w:after="100" w:afterAutospacing="1"/>
        <w:jc w:val="both"/>
      </w:pPr>
      <w:r w:rsidRPr="00E11D5F">
        <w:t xml:space="preserve">Involved in performance improvement sessions and suggested few performance tips like caching, objects creation techniques </w:t>
      </w:r>
    </w:p>
    <w:p w:rsidR="00CC5F73" w:rsidRPr="00E11D5F" w:rsidRDefault="00CC5F73" w:rsidP="00CC5F73">
      <w:pPr>
        <w:tabs>
          <w:tab w:val="left" w:pos="360"/>
          <w:tab w:val="right" w:pos="9360"/>
        </w:tabs>
        <w:spacing w:before="100" w:beforeAutospacing="1" w:after="100" w:afterAutospacing="1"/>
        <w:jc w:val="both"/>
      </w:pPr>
      <w:r w:rsidRPr="00E11D5F">
        <w:rPr>
          <w:b/>
          <w:bCs/>
        </w:rPr>
        <w:t>Environment:</w:t>
      </w:r>
      <w:r w:rsidR="00FA3B2D">
        <w:rPr>
          <w:b/>
          <w:bCs/>
        </w:rPr>
        <w:t xml:space="preserve"> </w:t>
      </w:r>
      <w:r w:rsidRPr="00E11D5F">
        <w:rPr>
          <w:bCs/>
          <w:color w:val="000000"/>
        </w:rPr>
        <w:t xml:space="preserve">Windows XP, Spring Framework, Struts v1.2.9, Hibernate 2.1.7, EJB 3.0, HTML, JPS, Web Services(JAX-RPC), XML, SOAP, WSDL, ECLIPSE 3.1.0, </w:t>
      </w:r>
      <w:r w:rsidRPr="00E11D5F">
        <w:rPr>
          <w:b/>
          <w:bCs/>
          <w:color w:val="000000"/>
        </w:rPr>
        <w:t>IBM</w:t>
      </w:r>
      <w:r w:rsidR="00FA3B2D">
        <w:rPr>
          <w:b/>
          <w:bCs/>
          <w:color w:val="000000"/>
        </w:rPr>
        <w:t xml:space="preserve"> </w:t>
      </w:r>
      <w:r w:rsidR="0083055D" w:rsidRPr="00E11D5F">
        <w:rPr>
          <w:b/>
        </w:rPr>
        <w:t>Web</w:t>
      </w:r>
      <w:r w:rsidRPr="00E11D5F">
        <w:rPr>
          <w:b/>
        </w:rPr>
        <w:t>Sphere 5.0</w:t>
      </w:r>
      <w:r w:rsidRPr="00E11D5F">
        <w:rPr>
          <w:bCs/>
          <w:color w:val="000000"/>
        </w:rPr>
        <w:t xml:space="preserve">, </w:t>
      </w:r>
      <w:r w:rsidR="00EF3A48" w:rsidRPr="00E11D5F">
        <w:rPr>
          <w:bCs/>
          <w:color w:val="000000"/>
        </w:rPr>
        <w:t>MySQL.</w:t>
      </w:r>
    </w:p>
    <w:p w:rsidR="00BD5C06" w:rsidRPr="00E11D5F" w:rsidRDefault="00BD5C06" w:rsidP="00CC5F73">
      <w:pPr>
        <w:jc w:val="both"/>
      </w:pPr>
    </w:p>
    <w:sectPr w:rsidR="00BD5C06" w:rsidRPr="00E11D5F" w:rsidSect="00FA3DDC">
      <w:footerReference w:type="default" r:id="rId10"/>
      <w:pgSz w:w="12240" w:h="15840"/>
      <w:pgMar w:top="720" w:right="1080" w:bottom="0" w:left="1319" w:header="5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5F8" w:rsidRDefault="004435F8">
      <w:r>
        <w:separator/>
      </w:r>
    </w:p>
  </w:endnote>
  <w:endnote w:type="continuationSeparator" w:id="0">
    <w:p w:rsidR="004435F8" w:rsidRDefault="0044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497" w:rsidRDefault="00C70497">
    <w:pPr>
      <w:pStyle w:val="Footer"/>
      <w:ind w:firstLine="1440"/>
      <w:rPr>
        <w:rFonts w:ascii="Arial" w:hAnsi="Arial" w:cs="Arial"/>
        <w:sz w:val="16"/>
        <w:szCs w:val="16"/>
      </w:rPr>
    </w:pPr>
    <w:r>
      <w:rPr>
        <w:rFonts w:ascii="Arial" w:hAnsi="Arial" w:cs="Arial"/>
        <w:sz w:val="16"/>
        <w:szCs w:val="16"/>
      </w:rPr>
      <w:tab/>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D9125C">
      <w:rPr>
        <w:rFonts w:ascii="Arial" w:hAnsi="Arial" w:cs="Arial"/>
        <w:noProof/>
        <w:sz w:val="16"/>
        <w:szCs w:val="16"/>
      </w:rPr>
      <w:t>4</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5F8" w:rsidRDefault="004435F8">
      <w:r>
        <w:separator/>
      </w:r>
    </w:p>
  </w:footnote>
  <w:footnote w:type="continuationSeparator" w:id="0">
    <w:p w:rsidR="004435F8" w:rsidRDefault="00443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360" w:hanging="360"/>
      </w:pPr>
      <w:rPr>
        <w:rFonts w:ascii="Wingdings" w:hAnsi="Wingdings" w:cs="Wingdings"/>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00000002"/>
    <w:multiLevelType w:val="multilevel"/>
    <w:tmpl w:val="00000002"/>
    <w:name w:val="WW8Num2"/>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B"/>
    <w:multiLevelType w:val="singleLevel"/>
    <w:tmpl w:val="0000000B"/>
    <w:name w:val="WW8Num11"/>
    <w:lvl w:ilvl="0">
      <w:start w:val="1"/>
      <w:numFmt w:val="bullet"/>
      <w:lvlText w:val=""/>
      <w:lvlJc w:val="left"/>
      <w:pPr>
        <w:tabs>
          <w:tab w:val="num" w:pos="1069"/>
        </w:tabs>
        <w:ind w:left="1069" w:hanging="360"/>
      </w:pPr>
      <w:rPr>
        <w:rFonts w:ascii="Symbol" w:hAnsi="Symbol"/>
        <w:sz w:val="28"/>
        <w:szCs w:val="28"/>
      </w:rPr>
    </w:lvl>
  </w:abstractNum>
  <w:abstractNum w:abstractNumId="4" w15:restartNumberingAfterBreak="0">
    <w:nsid w:val="01356C34"/>
    <w:multiLevelType w:val="hybridMultilevel"/>
    <w:tmpl w:val="BA3AD06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6E77496"/>
    <w:multiLevelType w:val="hybridMultilevel"/>
    <w:tmpl w:val="006C9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B3F8F"/>
    <w:multiLevelType w:val="multilevel"/>
    <w:tmpl w:val="00B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B6A4E"/>
    <w:multiLevelType w:val="hybridMultilevel"/>
    <w:tmpl w:val="FB2E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85149"/>
    <w:multiLevelType w:val="hybridMultilevel"/>
    <w:tmpl w:val="DB5C1BE4"/>
    <w:lvl w:ilvl="0" w:tplc="04090009">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15:restartNumberingAfterBreak="0">
    <w:nsid w:val="18300DCE"/>
    <w:multiLevelType w:val="hybridMultilevel"/>
    <w:tmpl w:val="85DA89E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19F916D9"/>
    <w:multiLevelType w:val="multilevel"/>
    <w:tmpl w:val="7CDE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CA2930"/>
    <w:multiLevelType w:val="singleLevel"/>
    <w:tmpl w:val="E816473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8229E9"/>
    <w:multiLevelType w:val="hybridMultilevel"/>
    <w:tmpl w:val="0B1476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0E2CA6"/>
    <w:multiLevelType w:val="hybridMultilevel"/>
    <w:tmpl w:val="E0B4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3548F"/>
    <w:multiLevelType w:val="multilevel"/>
    <w:tmpl w:val="00000001"/>
    <w:lvl w:ilvl="0">
      <w:start w:val="1"/>
      <w:numFmt w:val="bullet"/>
      <w:lvlText w:val=""/>
      <w:lvlJc w:val="left"/>
      <w:pPr>
        <w:tabs>
          <w:tab w:val="num" w:pos="360"/>
        </w:tabs>
        <w:ind w:left="360" w:hanging="360"/>
      </w:pPr>
      <w:rPr>
        <w:rFonts w:ascii="Symbol" w:hAnsi="Symbol" w:cs="Symbol" w:hint="default"/>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5" w15:restartNumberingAfterBreak="0">
    <w:nsid w:val="486E5DE9"/>
    <w:multiLevelType w:val="multilevel"/>
    <w:tmpl w:val="E46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B7552"/>
    <w:multiLevelType w:val="hybridMultilevel"/>
    <w:tmpl w:val="161A552A"/>
    <w:lvl w:ilvl="0" w:tplc="FFFFFFFF">
      <w:start w:val="5"/>
      <w:numFmt w:val="bullet"/>
      <w:lvlText w:val=""/>
      <w:lvlJc w:val="left"/>
      <w:pPr>
        <w:tabs>
          <w:tab w:val="num" w:pos="720"/>
        </w:tabs>
        <w:ind w:left="720" w:hanging="360"/>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pStyle w:val="Heading4"/>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56837DE"/>
    <w:multiLevelType w:val="hybridMultilevel"/>
    <w:tmpl w:val="0108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61578"/>
    <w:multiLevelType w:val="hybridMultilevel"/>
    <w:tmpl w:val="BAFC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07E0E"/>
    <w:multiLevelType w:val="hybridMultilevel"/>
    <w:tmpl w:val="8BC4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009E9"/>
    <w:multiLevelType w:val="hybridMultilevel"/>
    <w:tmpl w:val="B2B4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64AFF"/>
    <w:multiLevelType w:val="hybridMultilevel"/>
    <w:tmpl w:val="4484F8E0"/>
    <w:lvl w:ilvl="0" w:tplc="0409000B">
      <w:start w:val="1"/>
      <w:numFmt w:val="bullet"/>
      <w:lvlText w:val=""/>
      <w:lvlJc w:val="left"/>
      <w:pPr>
        <w:ind w:left="1628" w:hanging="360"/>
      </w:pPr>
      <w:rPr>
        <w:rFonts w:ascii="Wingdings" w:hAnsi="Wingdings"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22" w15:restartNumberingAfterBreak="0">
    <w:nsid w:val="7C31425E"/>
    <w:multiLevelType w:val="hybridMultilevel"/>
    <w:tmpl w:val="56929B0A"/>
    <w:lvl w:ilvl="0" w:tplc="0409000B">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6"/>
  </w:num>
  <w:num w:numId="2">
    <w:abstractNumId w:val="14"/>
  </w:num>
  <w:num w:numId="3">
    <w:abstractNumId w:val="4"/>
  </w:num>
  <w:num w:numId="4">
    <w:abstractNumId w:val="18"/>
  </w:num>
  <w:num w:numId="5">
    <w:abstractNumId w:val="10"/>
  </w:num>
  <w:num w:numId="6">
    <w:abstractNumId w:val="11"/>
  </w:num>
  <w:num w:numId="7">
    <w:abstractNumId w:val="12"/>
  </w:num>
  <w:num w:numId="8">
    <w:abstractNumId w:val="15"/>
  </w:num>
  <w:num w:numId="9">
    <w:abstractNumId w:val="21"/>
  </w:num>
  <w:num w:numId="10">
    <w:abstractNumId w:val="13"/>
  </w:num>
  <w:num w:numId="11">
    <w:abstractNumId w:val="9"/>
  </w:num>
  <w:num w:numId="12">
    <w:abstractNumId w:val="22"/>
  </w:num>
  <w:num w:numId="13">
    <w:abstractNumId w:val="6"/>
  </w:num>
  <w:num w:numId="14">
    <w:abstractNumId w:val="5"/>
  </w:num>
  <w:num w:numId="15">
    <w:abstractNumId w:val="8"/>
  </w:num>
  <w:num w:numId="16">
    <w:abstractNumId w:val="19"/>
  </w:num>
  <w:num w:numId="17">
    <w:abstractNumId w:val="17"/>
  </w:num>
  <w:num w:numId="18">
    <w:abstractNumId w:val="20"/>
  </w:num>
  <w:num w:numId="1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C7"/>
    <w:rsid w:val="00000485"/>
    <w:rsid w:val="00002E29"/>
    <w:rsid w:val="00003149"/>
    <w:rsid w:val="00003457"/>
    <w:rsid w:val="00003F28"/>
    <w:rsid w:val="0000696D"/>
    <w:rsid w:val="00007506"/>
    <w:rsid w:val="00013A52"/>
    <w:rsid w:val="00022A6D"/>
    <w:rsid w:val="000302A4"/>
    <w:rsid w:val="00030622"/>
    <w:rsid w:val="0003405A"/>
    <w:rsid w:val="000347D1"/>
    <w:rsid w:val="00037253"/>
    <w:rsid w:val="00037FF3"/>
    <w:rsid w:val="00041431"/>
    <w:rsid w:val="00042979"/>
    <w:rsid w:val="00042E01"/>
    <w:rsid w:val="0004449E"/>
    <w:rsid w:val="00044AC8"/>
    <w:rsid w:val="00045BFD"/>
    <w:rsid w:val="00047A94"/>
    <w:rsid w:val="00052157"/>
    <w:rsid w:val="0005729E"/>
    <w:rsid w:val="00057E37"/>
    <w:rsid w:val="00060F06"/>
    <w:rsid w:val="00062782"/>
    <w:rsid w:val="000649BC"/>
    <w:rsid w:val="000659E9"/>
    <w:rsid w:val="000663E8"/>
    <w:rsid w:val="00067803"/>
    <w:rsid w:val="0007199D"/>
    <w:rsid w:val="000730F1"/>
    <w:rsid w:val="00073C5A"/>
    <w:rsid w:val="000740F6"/>
    <w:rsid w:val="00075632"/>
    <w:rsid w:val="00081A61"/>
    <w:rsid w:val="00082E0E"/>
    <w:rsid w:val="000831A8"/>
    <w:rsid w:val="000849DD"/>
    <w:rsid w:val="00085BDF"/>
    <w:rsid w:val="0009200C"/>
    <w:rsid w:val="00092E0F"/>
    <w:rsid w:val="00092E86"/>
    <w:rsid w:val="000958F5"/>
    <w:rsid w:val="000A4208"/>
    <w:rsid w:val="000A5D71"/>
    <w:rsid w:val="000A672B"/>
    <w:rsid w:val="000A6748"/>
    <w:rsid w:val="000A752E"/>
    <w:rsid w:val="000B0C2D"/>
    <w:rsid w:val="000B1112"/>
    <w:rsid w:val="000B2DAD"/>
    <w:rsid w:val="000B3998"/>
    <w:rsid w:val="000B3F19"/>
    <w:rsid w:val="000C0AF8"/>
    <w:rsid w:val="000C1387"/>
    <w:rsid w:val="000C1769"/>
    <w:rsid w:val="000C1C86"/>
    <w:rsid w:val="000C308E"/>
    <w:rsid w:val="000C31D9"/>
    <w:rsid w:val="000C39EF"/>
    <w:rsid w:val="000C3E86"/>
    <w:rsid w:val="000C41DE"/>
    <w:rsid w:val="000C4FFC"/>
    <w:rsid w:val="000D15D7"/>
    <w:rsid w:val="000D25CB"/>
    <w:rsid w:val="000D45B1"/>
    <w:rsid w:val="000D7C34"/>
    <w:rsid w:val="000E12F8"/>
    <w:rsid w:val="000E13B9"/>
    <w:rsid w:val="000E2574"/>
    <w:rsid w:val="000E60FB"/>
    <w:rsid w:val="000E6187"/>
    <w:rsid w:val="000F58D8"/>
    <w:rsid w:val="0010012B"/>
    <w:rsid w:val="00101380"/>
    <w:rsid w:val="0010262B"/>
    <w:rsid w:val="00104DFC"/>
    <w:rsid w:val="00105F89"/>
    <w:rsid w:val="00106DC0"/>
    <w:rsid w:val="0011057B"/>
    <w:rsid w:val="00111E57"/>
    <w:rsid w:val="001123AF"/>
    <w:rsid w:val="0011531F"/>
    <w:rsid w:val="00115A4D"/>
    <w:rsid w:val="00115DC1"/>
    <w:rsid w:val="00116708"/>
    <w:rsid w:val="00116E6A"/>
    <w:rsid w:val="001203A5"/>
    <w:rsid w:val="00120632"/>
    <w:rsid w:val="00121179"/>
    <w:rsid w:val="00122EE1"/>
    <w:rsid w:val="00123AF4"/>
    <w:rsid w:val="0013229E"/>
    <w:rsid w:val="00140333"/>
    <w:rsid w:val="00141D02"/>
    <w:rsid w:val="00142418"/>
    <w:rsid w:val="00142852"/>
    <w:rsid w:val="00144588"/>
    <w:rsid w:val="001459C3"/>
    <w:rsid w:val="00147106"/>
    <w:rsid w:val="00150DE8"/>
    <w:rsid w:val="001546CB"/>
    <w:rsid w:val="00162304"/>
    <w:rsid w:val="00164499"/>
    <w:rsid w:val="00164650"/>
    <w:rsid w:val="001658CF"/>
    <w:rsid w:val="00166AE0"/>
    <w:rsid w:val="00166FE9"/>
    <w:rsid w:val="00167236"/>
    <w:rsid w:val="00167C94"/>
    <w:rsid w:val="00167F21"/>
    <w:rsid w:val="0017002B"/>
    <w:rsid w:val="00172AB5"/>
    <w:rsid w:val="00174079"/>
    <w:rsid w:val="00175F88"/>
    <w:rsid w:val="00176309"/>
    <w:rsid w:val="00176592"/>
    <w:rsid w:val="00177FBF"/>
    <w:rsid w:val="001808D7"/>
    <w:rsid w:val="00184B0B"/>
    <w:rsid w:val="001863C1"/>
    <w:rsid w:val="001936D4"/>
    <w:rsid w:val="00194A4F"/>
    <w:rsid w:val="00195C5A"/>
    <w:rsid w:val="00196C47"/>
    <w:rsid w:val="00197283"/>
    <w:rsid w:val="001975DD"/>
    <w:rsid w:val="001A0121"/>
    <w:rsid w:val="001A052E"/>
    <w:rsid w:val="001A1FD9"/>
    <w:rsid w:val="001A2960"/>
    <w:rsid w:val="001A3CA6"/>
    <w:rsid w:val="001A4362"/>
    <w:rsid w:val="001A6812"/>
    <w:rsid w:val="001B04E3"/>
    <w:rsid w:val="001B0D0D"/>
    <w:rsid w:val="001B2D69"/>
    <w:rsid w:val="001B37F2"/>
    <w:rsid w:val="001B7F11"/>
    <w:rsid w:val="001C07B6"/>
    <w:rsid w:val="001C21C7"/>
    <w:rsid w:val="001C2811"/>
    <w:rsid w:val="001C3F22"/>
    <w:rsid w:val="001C4F0A"/>
    <w:rsid w:val="001C54D5"/>
    <w:rsid w:val="001C5AE5"/>
    <w:rsid w:val="001C713F"/>
    <w:rsid w:val="001D0F66"/>
    <w:rsid w:val="001D208A"/>
    <w:rsid w:val="001E0AB8"/>
    <w:rsid w:val="001E48CF"/>
    <w:rsid w:val="001E589D"/>
    <w:rsid w:val="001E58F6"/>
    <w:rsid w:val="001E64F6"/>
    <w:rsid w:val="001F2B82"/>
    <w:rsid w:val="001F37E9"/>
    <w:rsid w:val="001F3B0A"/>
    <w:rsid w:val="001F5A55"/>
    <w:rsid w:val="0020009B"/>
    <w:rsid w:val="00200FEC"/>
    <w:rsid w:val="00201557"/>
    <w:rsid w:val="00203163"/>
    <w:rsid w:val="00204368"/>
    <w:rsid w:val="002053D6"/>
    <w:rsid w:val="00217A40"/>
    <w:rsid w:val="002208C3"/>
    <w:rsid w:val="002227D3"/>
    <w:rsid w:val="00223428"/>
    <w:rsid w:val="00223AE8"/>
    <w:rsid w:val="002246F3"/>
    <w:rsid w:val="00224E7B"/>
    <w:rsid w:val="0023029A"/>
    <w:rsid w:val="002326DB"/>
    <w:rsid w:val="002326F8"/>
    <w:rsid w:val="002330A0"/>
    <w:rsid w:val="00233EBA"/>
    <w:rsid w:val="00235C2C"/>
    <w:rsid w:val="00236696"/>
    <w:rsid w:val="002408D5"/>
    <w:rsid w:val="00242280"/>
    <w:rsid w:val="00242AA0"/>
    <w:rsid w:val="002453EE"/>
    <w:rsid w:val="002469FB"/>
    <w:rsid w:val="00250D02"/>
    <w:rsid w:val="00253111"/>
    <w:rsid w:val="00254E59"/>
    <w:rsid w:val="002552D7"/>
    <w:rsid w:val="002557EC"/>
    <w:rsid w:val="002560D6"/>
    <w:rsid w:val="0025667B"/>
    <w:rsid w:val="00261FC2"/>
    <w:rsid w:val="00264A48"/>
    <w:rsid w:val="00264E38"/>
    <w:rsid w:val="00264FC4"/>
    <w:rsid w:val="00266787"/>
    <w:rsid w:val="00267C59"/>
    <w:rsid w:val="00270349"/>
    <w:rsid w:val="002705C5"/>
    <w:rsid w:val="0027163B"/>
    <w:rsid w:val="00271807"/>
    <w:rsid w:val="00271A0C"/>
    <w:rsid w:val="00271F50"/>
    <w:rsid w:val="0027681C"/>
    <w:rsid w:val="00276898"/>
    <w:rsid w:val="002772B6"/>
    <w:rsid w:val="0028141D"/>
    <w:rsid w:val="00286AE6"/>
    <w:rsid w:val="002877C3"/>
    <w:rsid w:val="00290515"/>
    <w:rsid w:val="002A0029"/>
    <w:rsid w:val="002A0261"/>
    <w:rsid w:val="002A25B1"/>
    <w:rsid w:val="002A3C24"/>
    <w:rsid w:val="002A43C0"/>
    <w:rsid w:val="002A4BE0"/>
    <w:rsid w:val="002B3A61"/>
    <w:rsid w:val="002B6DA4"/>
    <w:rsid w:val="002B785B"/>
    <w:rsid w:val="002C02EC"/>
    <w:rsid w:val="002C3640"/>
    <w:rsid w:val="002C58F1"/>
    <w:rsid w:val="002C6614"/>
    <w:rsid w:val="002D1FF2"/>
    <w:rsid w:val="002D4621"/>
    <w:rsid w:val="002D52DA"/>
    <w:rsid w:val="002D6B09"/>
    <w:rsid w:val="002D74D9"/>
    <w:rsid w:val="002E11EE"/>
    <w:rsid w:val="002E1BFE"/>
    <w:rsid w:val="002E2F5B"/>
    <w:rsid w:val="002E52B4"/>
    <w:rsid w:val="002E797F"/>
    <w:rsid w:val="002F1C56"/>
    <w:rsid w:val="002F3BFA"/>
    <w:rsid w:val="002F5989"/>
    <w:rsid w:val="002F5CAC"/>
    <w:rsid w:val="002F694F"/>
    <w:rsid w:val="002F71C9"/>
    <w:rsid w:val="002F7BB1"/>
    <w:rsid w:val="002F7BD0"/>
    <w:rsid w:val="00300764"/>
    <w:rsid w:val="00300DE8"/>
    <w:rsid w:val="00300EDD"/>
    <w:rsid w:val="003027A1"/>
    <w:rsid w:val="00306122"/>
    <w:rsid w:val="003070B3"/>
    <w:rsid w:val="00310E7D"/>
    <w:rsid w:val="00313B03"/>
    <w:rsid w:val="003141BD"/>
    <w:rsid w:val="0032024F"/>
    <w:rsid w:val="003209E9"/>
    <w:rsid w:val="00322750"/>
    <w:rsid w:val="0032389C"/>
    <w:rsid w:val="00326DD7"/>
    <w:rsid w:val="00330300"/>
    <w:rsid w:val="00330CF7"/>
    <w:rsid w:val="00331A7A"/>
    <w:rsid w:val="00340B50"/>
    <w:rsid w:val="00340E58"/>
    <w:rsid w:val="0034107E"/>
    <w:rsid w:val="00341989"/>
    <w:rsid w:val="00341DE7"/>
    <w:rsid w:val="00345B15"/>
    <w:rsid w:val="00350DFB"/>
    <w:rsid w:val="00351FB8"/>
    <w:rsid w:val="00352E80"/>
    <w:rsid w:val="00353586"/>
    <w:rsid w:val="003535D9"/>
    <w:rsid w:val="00355D37"/>
    <w:rsid w:val="00356A31"/>
    <w:rsid w:val="00356A67"/>
    <w:rsid w:val="00356CD3"/>
    <w:rsid w:val="00357705"/>
    <w:rsid w:val="00360CC3"/>
    <w:rsid w:val="00361E5E"/>
    <w:rsid w:val="003622AD"/>
    <w:rsid w:val="003640D1"/>
    <w:rsid w:val="0037359D"/>
    <w:rsid w:val="003769D7"/>
    <w:rsid w:val="003812D2"/>
    <w:rsid w:val="0038262F"/>
    <w:rsid w:val="00382C05"/>
    <w:rsid w:val="0038398E"/>
    <w:rsid w:val="00390808"/>
    <w:rsid w:val="003911F7"/>
    <w:rsid w:val="003919A3"/>
    <w:rsid w:val="00392178"/>
    <w:rsid w:val="00393524"/>
    <w:rsid w:val="00393759"/>
    <w:rsid w:val="00394257"/>
    <w:rsid w:val="00394821"/>
    <w:rsid w:val="00396E83"/>
    <w:rsid w:val="003A07C4"/>
    <w:rsid w:val="003A2044"/>
    <w:rsid w:val="003A2B98"/>
    <w:rsid w:val="003A37DC"/>
    <w:rsid w:val="003A7B3B"/>
    <w:rsid w:val="003B0C2C"/>
    <w:rsid w:val="003B3F25"/>
    <w:rsid w:val="003B438B"/>
    <w:rsid w:val="003B4877"/>
    <w:rsid w:val="003B4BE4"/>
    <w:rsid w:val="003B7C81"/>
    <w:rsid w:val="003C165A"/>
    <w:rsid w:val="003C3A55"/>
    <w:rsid w:val="003C5334"/>
    <w:rsid w:val="003D1587"/>
    <w:rsid w:val="003D2F4F"/>
    <w:rsid w:val="003D4B0D"/>
    <w:rsid w:val="003D6B37"/>
    <w:rsid w:val="003D7218"/>
    <w:rsid w:val="003E0009"/>
    <w:rsid w:val="003E1BF1"/>
    <w:rsid w:val="003E2733"/>
    <w:rsid w:val="003E31B7"/>
    <w:rsid w:val="003F0E44"/>
    <w:rsid w:val="003F11AB"/>
    <w:rsid w:val="003F13C4"/>
    <w:rsid w:val="003F5B43"/>
    <w:rsid w:val="003F6A7C"/>
    <w:rsid w:val="003F775F"/>
    <w:rsid w:val="00400029"/>
    <w:rsid w:val="00400DCB"/>
    <w:rsid w:val="004059B2"/>
    <w:rsid w:val="0040746A"/>
    <w:rsid w:val="00411BA2"/>
    <w:rsid w:val="00412CEF"/>
    <w:rsid w:val="00414330"/>
    <w:rsid w:val="00416600"/>
    <w:rsid w:val="00422036"/>
    <w:rsid w:val="0042217C"/>
    <w:rsid w:val="00422862"/>
    <w:rsid w:val="004229BB"/>
    <w:rsid w:val="004253F1"/>
    <w:rsid w:val="004255CF"/>
    <w:rsid w:val="0042579C"/>
    <w:rsid w:val="0043185F"/>
    <w:rsid w:val="004331A3"/>
    <w:rsid w:val="00434A2B"/>
    <w:rsid w:val="004435F8"/>
    <w:rsid w:val="004450DB"/>
    <w:rsid w:val="00446ADF"/>
    <w:rsid w:val="0044725D"/>
    <w:rsid w:val="00447C75"/>
    <w:rsid w:val="00447D59"/>
    <w:rsid w:val="00447ED9"/>
    <w:rsid w:val="00447F40"/>
    <w:rsid w:val="0045061B"/>
    <w:rsid w:val="00450802"/>
    <w:rsid w:val="004515DA"/>
    <w:rsid w:val="004546E5"/>
    <w:rsid w:val="00454F8F"/>
    <w:rsid w:val="00456390"/>
    <w:rsid w:val="0046166A"/>
    <w:rsid w:val="004645B0"/>
    <w:rsid w:val="004675D8"/>
    <w:rsid w:val="00471CD2"/>
    <w:rsid w:val="00471E85"/>
    <w:rsid w:val="00472F0F"/>
    <w:rsid w:val="00473F47"/>
    <w:rsid w:val="00476ACC"/>
    <w:rsid w:val="00476F5F"/>
    <w:rsid w:val="004835A7"/>
    <w:rsid w:val="00483953"/>
    <w:rsid w:val="00484F22"/>
    <w:rsid w:val="00487AD6"/>
    <w:rsid w:val="00487F2C"/>
    <w:rsid w:val="00495811"/>
    <w:rsid w:val="00496484"/>
    <w:rsid w:val="004A0D28"/>
    <w:rsid w:val="004A2267"/>
    <w:rsid w:val="004A3FD4"/>
    <w:rsid w:val="004A62BE"/>
    <w:rsid w:val="004A7683"/>
    <w:rsid w:val="004B20AC"/>
    <w:rsid w:val="004B4E7C"/>
    <w:rsid w:val="004B6E18"/>
    <w:rsid w:val="004B7E9E"/>
    <w:rsid w:val="004C0010"/>
    <w:rsid w:val="004C1F0D"/>
    <w:rsid w:val="004C5F83"/>
    <w:rsid w:val="004C6AB5"/>
    <w:rsid w:val="004C7553"/>
    <w:rsid w:val="004C7E30"/>
    <w:rsid w:val="004D053A"/>
    <w:rsid w:val="004D0C99"/>
    <w:rsid w:val="004D2CEA"/>
    <w:rsid w:val="004D60C7"/>
    <w:rsid w:val="004E0F27"/>
    <w:rsid w:val="004E2DD9"/>
    <w:rsid w:val="004E3423"/>
    <w:rsid w:val="004F251F"/>
    <w:rsid w:val="004F41B1"/>
    <w:rsid w:val="004F5E8F"/>
    <w:rsid w:val="005009A5"/>
    <w:rsid w:val="00500FC5"/>
    <w:rsid w:val="00501E35"/>
    <w:rsid w:val="00504578"/>
    <w:rsid w:val="005068CD"/>
    <w:rsid w:val="00510332"/>
    <w:rsid w:val="0051041D"/>
    <w:rsid w:val="00511627"/>
    <w:rsid w:val="00512151"/>
    <w:rsid w:val="00512D71"/>
    <w:rsid w:val="0051744C"/>
    <w:rsid w:val="00524388"/>
    <w:rsid w:val="0052650B"/>
    <w:rsid w:val="00530044"/>
    <w:rsid w:val="005320A0"/>
    <w:rsid w:val="0053221F"/>
    <w:rsid w:val="005323C4"/>
    <w:rsid w:val="00533424"/>
    <w:rsid w:val="005357AA"/>
    <w:rsid w:val="005357E0"/>
    <w:rsid w:val="005368CD"/>
    <w:rsid w:val="00536CA4"/>
    <w:rsid w:val="00542292"/>
    <w:rsid w:val="005426DA"/>
    <w:rsid w:val="00545D3C"/>
    <w:rsid w:val="00545DB3"/>
    <w:rsid w:val="0055086E"/>
    <w:rsid w:val="0055602F"/>
    <w:rsid w:val="00556AE4"/>
    <w:rsid w:val="005611DC"/>
    <w:rsid w:val="005612BF"/>
    <w:rsid w:val="00563A00"/>
    <w:rsid w:val="0056413A"/>
    <w:rsid w:val="00567E7B"/>
    <w:rsid w:val="00575C29"/>
    <w:rsid w:val="005802C1"/>
    <w:rsid w:val="005804A3"/>
    <w:rsid w:val="00581574"/>
    <w:rsid w:val="0058249C"/>
    <w:rsid w:val="00583AEE"/>
    <w:rsid w:val="00583BB1"/>
    <w:rsid w:val="00586DD6"/>
    <w:rsid w:val="005873AB"/>
    <w:rsid w:val="00587D08"/>
    <w:rsid w:val="005913F0"/>
    <w:rsid w:val="0059405F"/>
    <w:rsid w:val="00594A76"/>
    <w:rsid w:val="005A07A7"/>
    <w:rsid w:val="005A4052"/>
    <w:rsid w:val="005A4EBE"/>
    <w:rsid w:val="005A54FA"/>
    <w:rsid w:val="005A5A33"/>
    <w:rsid w:val="005A63B5"/>
    <w:rsid w:val="005B1F14"/>
    <w:rsid w:val="005B3900"/>
    <w:rsid w:val="005B4670"/>
    <w:rsid w:val="005B5671"/>
    <w:rsid w:val="005B7623"/>
    <w:rsid w:val="005C1B77"/>
    <w:rsid w:val="005D178B"/>
    <w:rsid w:val="005D1B23"/>
    <w:rsid w:val="005D27E5"/>
    <w:rsid w:val="005D5622"/>
    <w:rsid w:val="005D62DF"/>
    <w:rsid w:val="005D6AA7"/>
    <w:rsid w:val="005D6C91"/>
    <w:rsid w:val="005E0FA6"/>
    <w:rsid w:val="005E1A91"/>
    <w:rsid w:val="005E215E"/>
    <w:rsid w:val="005E2633"/>
    <w:rsid w:val="005E41A7"/>
    <w:rsid w:val="005E5ED8"/>
    <w:rsid w:val="005F07AF"/>
    <w:rsid w:val="005F2BE7"/>
    <w:rsid w:val="005F3FEA"/>
    <w:rsid w:val="005F60DF"/>
    <w:rsid w:val="005F651E"/>
    <w:rsid w:val="005F6565"/>
    <w:rsid w:val="005F6AFF"/>
    <w:rsid w:val="006002FC"/>
    <w:rsid w:val="006005D4"/>
    <w:rsid w:val="00600DE7"/>
    <w:rsid w:val="006012D7"/>
    <w:rsid w:val="00601D02"/>
    <w:rsid w:val="00605B40"/>
    <w:rsid w:val="00606C16"/>
    <w:rsid w:val="00610442"/>
    <w:rsid w:val="0061313F"/>
    <w:rsid w:val="006143A9"/>
    <w:rsid w:val="00615CAF"/>
    <w:rsid w:val="00617872"/>
    <w:rsid w:val="00620B0B"/>
    <w:rsid w:val="00621DFA"/>
    <w:rsid w:val="00623CF6"/>
    <w:rsid w:val="00623FB2"/>
    <w:rsid w:val="00624C27"/>
    <w:rsid w:val="00632225"/>
    <w:rsid w:val="00633721"/>
    <w:rsid w:val="006346AB"/>
    <w:rsid w:val="00634782"/>
    <w:rsid w:val="00634C3C"/>
    <w:rsid w:val="00642455"/>
    <w:rsid w:val="00643F7F"/>
    <w:rsid w:val="006458AB"/>
    <w:rsid w:val="00646991"/>
    <w:rsid w:val="00651CE7"/>
    <w:rsid w:val="00654C94"/>
    <w:rsid w:val="00654EAA"/>
    <w:rsid w:val="0065568B"/>
    <w:rsid w:val="00656C45"/>
    <w:rsid w:val="00660F0F"/>
    <w:rsid w:val="00660F34"/>
    <w:rsid w:val="00665F99"/>
    <w:rsid w:val="00667B3E"/>
    <w:rsid w:val="00673530"/>
    <w:rsid w:val="0068040A"/>
    <w:rsid w:val="00681130"/>
    <w:rsid w:val="00681BF8"/>
    <w:rsid w:val="00683D5C"/>
    <w:rsid w:val="0068477B"/>
    <w:rsid w:val="00685727"/>
    <w:rsid w:val="00687337"/>
    <w:rsid w:val="00687708"/>
    <w:rsid w:val="006877A6"/>
    <w:rsid w:val="00687B31"/>
    <w:rsid w:val="00687D41"/>
    <w:rsid w:val="00693774"/>
    <w:rsid w:val="00693E76"/>
    <w:rsid w:val="00695C6F"/>
    <w:rsid w:val="00697B4A"/>
    <w:rsid w:val="006A0C97"/>
    <w:rsid w:val="006A40DC"/>
    <w:rsid w:val="006A56C8"/>
    <w:rsid w:val="006A5A9E"/>
    <w:rsid w:val="006A7D8D"/>
    <w:rsid w:val="006B039C"/>
    <w:rsid w:val="006B226F"/>
    <w:rsid w:val="006B678E"/>
    <w:rsid w:val="006B75F5"/>
    <w:rsid w:val="006B7853"/>
    <w:rsid w:val="006C0F24"/>
    <w:rsid w:val="006C1839"/>
    <w:rsid w:val="006C3CFB"/>
    <w:rsid w:val="006C4002"/>
    <w:rsid w:val="006C60AC"/>
    <w:rsid w:val="006C62BD"/>
    <w:rsid w:val="006C7161"/>
    <w:rsid w:val="006D2EFD"/>
    <w:rsid w:val="006D4A7F"/>
    <w:rsid w:val="006D5F00"/>
    <w:rsid w:val="006D6364"/>
    <w:rsid w:val="006D7B19"/>
    <w:rsid w:val="006D7E07"/>
    <w:rsid w:val="006E1CFA"/>
    <w:rsid w:val="006E2C9C"/>
    <w:rsid w:val="006E5AD4"/>
    <w:rsid w:val="006E68A3"/>
    <w:rsid w:val="006F0180"/>
    <w:rsid w:val="006F0DA2"/>
    <w:rsid w:val="006F1C0B"/>
    <w:rsid w:val="006F2683"/>
    <w:rsid w:val="006F34F7"/>
    <w:rsid w:val="006F3B97"/>
    <w:rsid w:val="006F779E"/>
    <w:rsid w:val="00703634"/>
    <w:rsid w:val="00703E1B"/>
    <w:rsid w:val="0070544F"/>
    <w:rsid w:val="0070629B"/>
    <w:rsid w:val="007063A6"/>
    <w:rsid w:val="00706645"/>
    <w:rsid w:val="0071153C"/>
    <w:rsid w:val="00712010"/>
    <w:rsid w:val="007125FC"/>
    <w:rsid w:val="00716B68"/>
    <w:rsid w:val="007204F1"/>
    <w:rsid w:val="00721793"/>
    <w:rsid w:val="00722118"/>
    <w:rsid w:val="007224E2"/>
    <w:rsid w:val="0072344E"/>
    <w:rsid w:val="00725316"/>
    <w:rsid w:val="00727193"/>
    <w:rsid w:val="007273E1"/>
    <w:rsid w:val="00732325"/>
    <w:rsid w:val="00733467"/>
    <w:rsid w:val="00733774"/>
    <w:rsid w:val="00736120"/>
    <w:rsid w:val="00737313"/>
    <w:rsid w:val="00740AF8"/>
    <w:rsid w:val="007422BE"/>
    <w:rsid w:val="00742D32"/>
    <w:rsid w:val="00745BE2"/>
    <w:rsid w:val="00745F3D"/>
    <w:rsid w:val="00746CF5"/>
    <w:rsid w:val="0075314C"/>
    <w:rsid w:val="007534FF"/>
    <w:rsid w:val="00754231"/>
    <w:rsid w:val="00760212"/>
    <w:rsid w:val="00760332"/>
    <w:rsid w:val="00764F57"/>
    <w:rsid w:val="007674DE"/>
    <w:rsid w:val="007700BF"/>
    <w:rsid w:val="00770826"/>
    <w:rsid w:val="00770FE3"/>
    <w:rsid w:val="00771D9E"/>
    <w:rsid w:val="007722D3"/>
    <w:rsid w:val="007748B4"/>
    <w:rsid w:val="00775345"/>
    <w:rsid w:val="00780647"/>
    <w:rsid w:val="00781DDB"/>
    <w:rsid w:val="007830A5"/>
    <w:rsid w:val="007863CF"/>
    <w:rsid w:val="007863F6"/>
    <w:rsid w:val="00786710"/>
    <w:rsid w:val="00787569"/>
    <w:rsid w:val="00790AA2"/>
    <w:rsid w:val="00791233"/>
    <w:rsid w:val="00791FC2"/>
    <w:rsid w:val="00795232"/>
    <w:rsid w:val="007A0A12"/>
    <w:rsid w:val="007A25BB"/>
    <w:rsid w:val="007A3679"/>
    <w:rsid w:val="007A37D9"/>
    <w:rsid w:val="007A3B14"/>
    <w:rsid w:val="007A3C1C"/>
    <w:rsid w:val="007A4669"/>
    <w:rsid w:val="007B1171"/>
    <w:rsid w:val="007B1EA6"/>
    <w:rsid w:val="007B3F8A"/>
    <w:rsid w:val="007C101A"/>
    <w:rsid w:val="007C12D9"/>
    <w:rsid w:val="007C2899"/>
    <w:rsid w:val="007C3D92"/>
    <w:rsid w:val="007C5C12"/>
    <w:rsid w:val="007C5EEE"/>
    <w:rsid w:val="007C67ED"/>
    <w:rsid w:val="007D13C1"/>
    <w:rsid w:val="007D18AB"/>
    <w:rsid w:val="007D3E8B"/>
    <w:rsid w:val="007D4350"/>
    <w:rsid w:val="007D616D"/>
    <w:rsid w:val="007D6232"/>
    <w:rsid w:val="007E3CFA"/>
    <w:rsid w:val="007F16DA"/>
    <w:rsid w:val="007F5EC8"/>
    <w:rsid w:val="007F6D95"/>
    <w:rsid w:val="00801B5A"/>
    <w:rsid w:val="008050B3"/>
    <w:rsid w:val="00805AE1"/>
    <w:rsid w:val="008101B3"/>
    <w:rsid w:val="00810652"/>
    <w:rsid w:val="008131C7"/>
    <w:rsid w:val="00814323"/>
    <w:rsid w:val="00817ED0"/>
    <w:rsid w:val="00821C26"/>
    <w:rsid w:val="00824848"/>
    <w:rsid w:val="00825CA7"/>
    <w:rsid w:val="0083055D"/>
    <w:rsid w:val="0083283F"/>
    <w:rsid w:val="008333E6"/>
    <w:rsid w:val="00833DF9"/>
    <w:rsid w:val="008345AA"/>
    <w:rsid w:val="00837536"/>
    <w:rsid w:val="00840B5C"/>
    <w:rsid w:val="00840CE5"/>
    <w:rsid w:val="00841B12"/>
    <w:rsid w:val="00842561"/>
    <w:rsid w:val="0084309F"/>
    <w:rsid w:val="00851F1B"/>
    <w:rsid w:val="008543AD"/>
    <w:rsid w:val="00855ED4"/>
    <w:rsid w:val="0086029A"/>
    <w:rsid w:val="00860C1A"/>
    <w:rsid w:val="00861C16"/>
    <w:rsid w:val="008647A7"/>
    <w:rsid w:val="008663A5"/>
    <w:rsid w:val="00867C95"/>
    <w:rsid w:val="00871D87"/>
    <w:rsid w:val="0087212F"/>
    <w:rsid w:val="00877E8B"/>
    <w:rsid w:val="0088041B"/>
    <w:rsid w:val="008839F5"/>
    <w:rsid w:val="00883C67"/>
    <w:rsid w:val="00885AB7"/>
    <w:rsid w:val="00885E15"/>
    <w:rsid w:val="00887B97"/>
    <w:rsid w:val="0089076C"/>
    <w:rsid w:val="008926C0"/>
    <w:rsid w:val="008952C1"/>
    <w:rsid w:val="00895F22"/>
    <w:rsid w:val="00896105"/>
    <w:rsid w:val="00896891"/>
    <w:rsid w:val="008968FD"/>
    <w:rsid w:val="0089694D"/>
    <w:rsid w:val="008973C7"/>
    <w:rsid w:val="008A03D1"/>
    <w:rsid w:val="008A095C"/>
    <w:rsid w:val="008A0E3D"/>
    <w:rsid w:val="008A1FF8"/>
    <w:rsid w:val="008A391D"/>
    <w:rsid w:val="008A524D"/>
    <w:rsid w:val="008A5BC4"/>
    <w:rsid w:val="008A6690"/>
    <w:rsid w:val="008A7576"/>
    <w:rsid w:val="008B0491"/>
    <w:rsid w:val="008B0527"/>
    <w:rsid w:val="008B1E28"/>
    <w:rsid w:val="008B38A3"/>
    <w:rsid w:val="008B3A23"/>
    <w:rsid w:val="008B3A56"/>
    <w:rsid w:val="008B3AE2"/>
    <w:rsid w:val="008B73E6"/>
    <w:rsid w:val="008C36A7"/>
    <w:rsid w:val="008C5636"/>
    <w:rsid w:val="008C6B5A"/>
    <w:rsid w:val="008D1549"/>
    <w:rsid w:val="008D29BF"/>
    <w:rsid w:val="008D3156"/>
    <w:rsid w:val="008D5012"/>
    <w:rsid w:val="008D5A20"/>
    <w:rsid w:val="008D5FD2"/>
    <w:rsid w:val="008E2B66"/>
    <w:rsid w:val="008E51A1"/>
    <w:rsid w:val="008E66C0"/>
    <w:rsid w:val="008E6E21"/>
    <w:rsid w:val="008F0C2C"/>
    <w:rsid w:val="008F1CF5"/>
    <w:rsid w:val="008F2791"/>
    <w:rsid w:val="00900313"/>
    <w:rsid w:val="009041F6"/>
    <w:rsid w:val="009046F7"/>
    <w:rsid w:val="00905CF6"/>
    <w:rsid w:val="00905E83"/>
    <w:rsid w:val="009064EE"/>
    <w:rsid w:val="00907236"/>
    <w:rsid w:val="00907DEC"/>
    <w:rsid w:val="00910C8A"/>
    <w:rsid w:val="009125E8"/>
    <w:rsid w:val="00912F6E"/>
    <w:rsid w:val="00913799"/>
    <w:rsid w:val="009166A2"/>
    <w:rsid w:val="009177B9"/>
    <w:rsid w:val="00917A0D"/>
    <w:rsid w:val="009213A7"/>
    <w:rsid w:val="009218E9"/>
    <w:rsid w:val="00923879"/>
    <w:rsid w:val="00923D40"/>
    <w:rsid w:val="00924F7E"/>
    <w:rsid w:val="00927078"/>
    <w:rsid w:val="0093018B"/>
    <w:rsid w:val="00931811"/>
    <w:rsid w:val="00932FB2"/>
    <w:rsid w:val="00934D7D"/>
    <w:rsid w:val="009358AE"/>
    <w:rsid w:val="00935CDC"/>
    <w:rsid w:val="00935EBB"/>
    <w:rsid w:val="00936460"/>
    <w:rsid w:val="00937926"/>
    <w:rsid w:val="009414F3"/>
    <w:rsid w:val="00943173"/>
    <w:rsid w:val="00944DA6"/>
    <w:rsid w:val="009471CC"/>
    <w:rsid w:val="009512A2"/>
    <w:rsid w:val="00951655"/>
    <w:rsid w:val="009516F5"/>
    <w:rsid w:val="00954A73"/>
    <w:rsid w:val="009570C1"/>
    <w:rsid w:val="009606C6"/>
    <w:rsid w:val="00960CCE"/>
    <w:rsid w:val="00962A61"/>
    <w:rsid w:val="00963D80"/>
    <w:rsid w:val="00963F15"/>
    <w:rsid w:val="00964A18"/>
    <w:rsid w:val="0096658B"/>
    <w:rsid w:val="00975D96"/>
    <w:rsid w:val="00976B6D"/>
    <w:rsid w:val="00977176"/>
    <w:rsid w:val="00977469"/>
    <w:rsid w:val="00977E02"/>
    <w:rsid w:val="0098003A"/>
    <w:rsid w:val="009801F3"/>
    <w:rsid w:val="00980C7D"/>
    <w:rsid w:val="00984150"/>
    <w:rsid w:val="00984FB5"/>
    <w:rsid w:val="00986C89"/>
    <w:rsid w:val="00987537"/>
    <w:rsid w:val="009913A2"/>
    <w:rsid w:val="00991B3A"/>
    <w:rsid w:val="00994B7B"/>
    <w:rsid w:val="009A0430"/>
    <w:rsid w:val="009A08F5"/>
    <w:rsid w:val="009A2AB9"/>
    <w:rsid w:val="009A358C"/>
    <w:rsid w:val="009A4731"/>
    <w:rsid w:val="009A6C4E"/>
    <w:rsid w:val="009A70AE"/>
    <w:rsid w:val="009A74F5"/>
    <w:rsid w:val="009B298D"/>
    <w:rsid w:val="009C03C4"/>
    <w:rsid w:val="009C1918"/>
    <w:rsid w:val="009C44B4"/>
    <w:rsid w:val="009C47E9"/>
    <w:rsid w:val="009C6964"/>
    <w:rsid w:val="009D049B"/>
    <w:rsid w:val="009D1884"/>
    <w:rsid w:val="009D1BAD"/>
    <w:rsid w:val="009D3951"/>
    <w:rsid w:val="009D4809"/>
    <w:rsid w:val="009E0CAF"/>
    <w:rsid w:val="009E15DF"/>
    <w:rsid w:val="009E268B"/>
    <w:rsid w:val="009E35D3"/>
    <w:rsid w:val="009F30FB"/>
    <w:rsid w:val="009F4100"/>
    <w:rsid w:val="009F5280"/>
    <w:rsid w:val="009F5D3F"/>
    <w:rsid w:val="009F5F47"/>
    <w:rsid w:val="009F6099"/>
    <w:rsid w:val="009F6C56"/>
    <w:rsid w:val="00A00070"/>
    <w:rsid w:val="00A02053"/>
    <w:rsid w:val="00A03397"/>
    <w:rsid w:val="00A0339F"/>
    <w:rsid w:val="00A03551"/>
    <w:rsid w:val="00A048B1"/>
    <w:rsid w:val="00A05506"/>
    <w:rsid w:val="00A05A5A"/>
    <w:rsid w:val="00A07477"/>
    <w:rsid w:val="00A125A9"/>
    <w:rsid w:val="00A141D4"/>
    <w:rsid w:val="00A21966"/>
    <w:rsid w:val="00A22263"/>
    <w:rsid w:val="00A222BF"/>
    <w:rsid w:val="00A22599"/>
    <w:rsid w:val="00A245D6"/>
    <w:rsid w:val="00A27BD3"/>
    <w:rsid w:val="00A27CF4"/>
    <w:rsid w:val="00A35675"/>
    <w:rsid w:val="00A37BE7"/>
    <w:rsid w:val="00A412B7"/>
    <w:rsid w:val="00A43C65"/>
    <w:rsid w:val="00A4474F"/>
    <w:rsid w:val="00A44773"/>
    <w:rsid w:val="00A4694E"/>
    <w:rsid w:val="00A47E35"/>
    <w:rsid w:val="00A573A1"/>
    <w:rsid w:val="00A6189D"/>
    <w:rsid w:val="00A63CC7"/>
    <w:rsid w:val="00A748BA"/>
    <w:rsid w:val="00A75950"/>
    <w:rsid w:val="00A75F6C"/>
    <w:rsid w:val="00A82420"/>
    <w:rsid w:val="00A838C0"/>
    <w:rsid w:val="00A8547C"/>
    <w:rsid w:val="00A867D2"/>
    <w:rsid w:val="00A8789E"/>
    <w:rsid w:val="00A87B2F"/>
    <w:rsid w:val="00A9040F"/>
    <w:rsid w:val="00A920D0"/>
    <w:rsid w:val="00A92844"/>
    <w:rsid w:val="00A93B05"/>
    <w:rsid w:val="00A9460B"/>
    <w:rsid w:val="00A95040"/>
    <w:rsid w:val="00A951DD"/>
    <w:rsid w:val="00A956DE"/>
    <w:rsid w:val="00A96696"/>
    <w:rsid w:val="00A968BC"/>
    <w:rsid w:val="00A973AC"/>
    <w:rsid w:val="00A974E4"/>
    <w:rsid w:val="00AA3074"/>
    <w:rsid w:val="00AA4A61"/>
    <w:rsid w:val="00AA7CED"/>
    <w:rsid w:val="00AB0877"/>
    <w:rsid w:val="00AB3102"/>
    <w:rsid w:val="00AB64CA"/>
    <w:rsid w:val="00AB67EA"/>
    <w:rsid w:val="00AC07CE"/>
    <w:rsid w:val="00AC2E89"/>
    <w:rsid w:val="00AC3C09"/>
    <w:rsid w:val="00AC5C3F"/>
    <w:rsid w:val="00AC6453"/>
    <w:rsid w:val="00AD16ED"/>
    <w:rsid w:val="00AD1E63"/>
    <w:rsid w:val="00AD2CE1"/>
    <w:rsid w:val="00AD4382"/>
    <w:rsid w:val="00AD6FAC"/>
    <w:rsid w:val="00AE0B6B"/>
    <w:rsid w:val="00AE2718"/>
    <w:rsid w:val="00AE5CAD"/>
    <w:rsid w:val="00AE5F8A"/>
    <w:rsid w:val="00AE6306"/>
    <w:rsid w:val="00AF0547"/>
    <w:rsid w:val="00AF195D"/>
    <w:rsid w:val="00AF1A2D"/>
    <w:rsid w:val="00AF4D41"/>
    <w:rsid w:val="00B004EF"/>
    <w:rsid w:val="00B01694"/>
    <w:rsid w:val="00B02EEA"/>
    <w:rsid w:val="00B0419D"/>
    <w:rsid w:val="00B061FF"/>
    <w:rsid w:val="00B0623D"/>
    <w:rsid w:val="00B071E1"/>
    <w:rsid w:val="00B07B90"/>
    <w:rsid w:val="00B1079F"/>
    <w:rsid w:val="00B11DDF"/>
    <w:rsid w:val="00B12F2B"/>
    <w:rsid w:val="00B15590"/>
    <w:rsid w:val="00B1570C"/>
    <w:rsid w:val="00B15D08"/>
    <w:rsid w:val="00B17A3A"/>
    <w:rsid w:val="00B17B43"/>
    <w:rsid w:val="00B20A45"/>
    <w:rsid w:val="00B20D24"/>
    <w:rsid w:val="00B2192A"/>
    <w:rsid w:val="00B21F0B"/>
    <w:rsid w:val="00B22E15"/>
    <w:rsid w:val="00B237F2"/>
    <w:rsid w:val="00B258C0"/>
    <w:rsid w:val="00B25AD1"/>
    <w:rsid w:val="00B278AB"/>
    <w:rsid w:val="00B301CB"/>
    <w:rsid w:val="00B31885"/>
    <w:rsid w:val="00B31DCD"/>
    <w:rsid w:val="00B32305"/>
    <w:rsid w:val="00B3563F"/>
    <w:rsid w:val="00B364C9"/>
    <w:rsid w:val="00B40BE3"/>
    <w:rsid w:val="00B41C7B"/>
    <w:rsid w:val="00B44B2A"/>
    <w:rsid w:val="00B50E7B"/>
    <w:rsid w:val="00B511CC"/>
    <w:rsid w:val="00B51C5C"/>
    <w:rsid w:val="00B52950"/>
    <w:rsid w:val="00B54A57"/>
    <w:rsid w:val="00B552D1"/>
    <w:rsid w:val="00B5652E"/>
    <w:rsid w:val="00B569D6"/>
    <w:rsid w:val="00B60376"/>
    <w:rsid w:val="00B60A25"/>
    <w:rsid w:val="00B621D0"/>
    <w:rsid w:val="00B6458E"/>
    <w:rsid w:val="00B70BD9"/>
    <w:rsid w:val="00B74853"/>
    <w:rsid w:val="00B74E15"/>
    <w:rsid w:val="00B762B1"/>
    <w:rsid w:val="00B76EE0"/>
    <w:rsid w:val="00B801CC"/>
    <w:rsid w:val="00B80ADC"/>
    <w:rsid w:val="00B810BB"/>
    <w:rsid w:val="00B81E3A"/>
    <w:rsid w:val="00B827B8"/>
    <w:rsid w:val="00B832B2"/>
    <w:rsid w:val="00B8348C"/>
    <w:rsid w:val="00B86299"/>
    <w:rsid w:val="00B86C30"/>
    <w:rsid w:val="00B873CF"/>
    <w:rsid w:val="00B905CC"/>
    <w:rsid w:val="00B9066A"/>
    <w:rsid w:val="00B936C1"/>
    <w:rsid w:val="00B937B3"/>
    <w:rsid w:val="00B93D3F"/>
    <w:rsid w:val="00B95E62"/>
    <w:rsid w:val="00BA418C"/>
    <w:rsid w:val="00BA459F"/>
    <w:rsid w:val="00BA51CA"/>
    <w:rsid w:val="00BA5B01"/>
    <w:rsid w:val="00BA62A3"/>
    <w:rsid w:val="00BA6FB1"/>
    <w:rsid w:val="00BA7CD2"/>
    <w:rsid w:val="00BB1FBD"/>
    <w:rsid w:val="00BB2932"/>
    <w:rsid w:val="00BB475A"/>
    <w:rsid w:val="00BB4FE3"/>
    <w:rsid w:val="00BB5084"/>
    <w:rsid w:val="00BC2C1A"/>
    <w:rsid w:val="00BC398D"/>
    <w:rsid w:val="00BC39D5"/>
    <w:rsid w:val="00BC3D8F"/>
    <w:rsid w:val="00BC7390"/>
    <w:rsid w:val="00BD0455"/>
    <w:rsid w:val="00BD1282"/>
    <w:rsid w:val="00BD3FD8"/>
    <w:rsid w:val="00BD5C06"/>
    <w:rsid w:val="00BD6883"/>
    <w:rsid w:val="00BD78E5"/>
    <w:rsid w:val="00BE111C"/>
    <w:rsid w:val="00BE487D"/>
    <w:rsid w:val="00BE6174"/>
    <w:rsid w:val="00BE6CF3"/>
    <w:rsid w:val="00BE6D49"/>
    <w:rsid w:val="00BE7CF8"/>
    <w:rsid w:val="00BF1DD1"/>
    <w:rsid w:val="00BF2B41"/>
    <w:rsid w:val="00BF2B59"/>
    <w:rsid w:val="00BF3AF2"/>
    <w:rsid w:val="00BF3EEF"/>
    <w:rsid w:val="00BF458B"/>
    <w:rsid w:val="00BF6623"/>
    <w:rsid w:val="00BF7625"/>
    <w:rsid w:val="00C02909"/>
    <w:rsid w:val="00C0296C"/>
    <w:rsid w:val="00C04003"/>
    <w:rsid w:val="00C05A1F"/>
    <w:rsid w:val="00C05A72"/>
    <w:rsid w:val="00C05ECF"/>
    <w:rsid w:val="00C06575"/>
    <w:rsid w:val="00C102C9"/>
    <w:rsid w:val="00C10A93"/>
    <w:rsid w:val="00C11461"/>
    <w:rsid w:val="00C1319A"/>
    <w:rsid w:val="00C1421D"/>
    <w:rsid w:val="00C14777"/>
    <w:rsid w:val="00C156F3"/>
    <w:rsid w:val="00C17616"/>
    <w:rsid w:val="00C22930"/>
    <w:rsid w:val="00C2381D"/>
    <w:rsid w:val="00C24536"/>
    <w:rsid w:val="00C272DE"/>
    <w:rsid w:val="00C27B48"/>
    <w:rsid w:val="00C30CAB"/>
    <w:rsid w:val="00C312D9"/>
    <w:rsid w:val="00C32FF8"/>
    <w:rsid w:val="00C33262"/>
    <w:rsid w:val="00C342D8"/>
    <w:rsid w:val="00C37F0D"/>
    <w:rsid w:val="00C4409F"/>
    <w:rsid w:val="00C45239"/>
    <w:rsid w:val="00C45864"/>
    <w:rsid w:val="00C46898"/>
    <w:rsid w:val="00C52283"/>
    <w:rsid w:val="00C5383E"/>
    <w:rsid w:val="00C55525"/>
    <w:rsid w:val="00C60133"/>
    <w:rsid w:val="00C633ED"/>
    <w:rsid w:val="00C63929"/>
    <w:rsid w:val="00C642C0"/>
    <w:rsid w:val="00C6502E"/>
    <w:rsid w:val="00C65EBC"/>
    <w:rsid w:val="00C66DD5"/>
    <w:rsid w:val="00C67E8D"/>
    <w:rsid w:val="00C70497"/>
    <w:rsid w:val="00C7749E"/>
    <w:rsid w:val="00C80157"/>
    <w:rsid w:val="00C806CD"/>
    <w:rsid w:val="00C81521"/>
    <w:rsid w:val="00C81FA3"/>
    <w:rsid w:val="00C82522"/>
    <w:rsid w:val="00C84896"/>
    <w:rsid w:val="00C86CE6"/>
    <w:rsid w:val="00C8771C"/>
    <w:rsid w:val="00C9259E"/>
    <w:rsid w:val="00C96A9D"/>
    <w:rsid w:val="00C97373"/>
    <w:rsid w:val="00CA05B8"/>
    <w:rsid w:val="00CA1ED9"/>
    <w:rsid w:val="00CA214C"/>
    <w:rsid w:val="00CA4D9B"/>
    <w:rsid w:val="00CA52FB"/>
    <w:rsid w:val="00CA6578"/>
    <w:rsid w:val="00CB0735"/>
    <w:rsid w:val="00CB163C"/>
    <w:rsid w:val="00CB2033"/>
    <w:rsid w:val="00CB2067"/>
    <w:rsid w:val="00CB42E3"/>
    <w:rsid w:val="00CB7469"/>
    <w:rsid w:val="00CC003B"/>
    <w:rsid w:val="00CC0AAB"/>
    <w:rsid w:val="00CC0FE5"/>
    <w:rsid w:val="00CC2CAC"/>
    <w:rsid w:val="00CC4B38"/>
    <w:rsid w:val="00CC5C7D"/>
    <w:rsid w:val="00CC5F73"/>
    <w:rsid w:val="00CD025C"/>
    <w:rsid w:val="00CD1195"/>
    <w:rsid w:val="00CD1964"/>
    <w:rsid w:val="00CD4678"/>
    <w:rsid w:val="00CD64B4"/>
    <w:rsid w:val="00CD70D5"/>
    <w:rsid w:val="00CE167C"/>
    <w:rsid w:val="00CE35B0"/>
    <w:rsid w:val="00CE4863"/>
    <w:rsid w:val="00CE56C9"/>
    <w:rsid w:val="00CE6790"/>
    <w:rsid w:val="00CE74AE"/>
    <w:rsid w:val="00CF01A5"/>
    <w:rsid w:val="00CF1708"/>
    <w:rsid w:val="00CF3363"/>
    <w:rsid w:val="00CF4A88"/>
    <w:rsid w:val="00CF5D90"/>
    <w:rsid w:val="00D00ED4"/>
    <w:rsid w:val="00D0307E"/>
    <w:rsid w:val="00D07191"/>
    <w:rsid w:val="00D071C8"/>
    <w:rsid w:val="00D07980"/>
    <w:rsid w:val="00D109D4"/>
    <w:rsid w:val="00D14C83"/>
    <w:rsid w:val="00D15403"/>
    <w:rsid w:val="00D17A00"/>
    <w:rsid w:val="00D17C79"/>
    <w:rsid w:val="00D207FD"/>
    <w:rsid w:val="00D212DF"/>
    <w:rsid w:val="00D22661"/>
    <w:rsid w:val="00D22E70"/>
    <w:rsid w:val="00D23138"/>
    <w:rsid w:val="00D23A1B"/>
    <w:rsid w:val="00D241FB"/>
    <w:rsid w:val="00D27E72"/>
    <w:rsid w:val="00D3049D"/>
    <w:rsid w:val="00D351CE"/>
    <w:rsid w:val="00D36D28"/>
    <w:rsid w:val="00D37F15"/>
    <w:rsid w:val="00D4075C"/>
    <w:rsid w:val="00D43D03"/>
    <w:rsid w:val="00D450FE"/>
    <w:rsid w:val="00D4578C"/>
    <w:rsid w:val="00D4596A"/>
    <w:rsid w:val="00D4628B"/>
    <w:rsid w:val="00D46F28"/>
    <w:rsid w:val="00D47AF1"/>
    <w:rsid w:val="00D5059F"/>
    <w:rsid w:val="00D52C08"/>
    <w:rsid w:val="00D53941"/>
    <w:rsid w:val="00D56F5F"/>
    <w:rsid w:val="00D627F2"/>
    <w:rsid w:val="00D63326"/>
    <w:rsid w:val="00D65F11"/>
    <w:rsid w:val="00D66788"/>
    <w:rsid w:val="00D67381"/>
    <w:rsid w:val="00D71B74"/>
    <w:rsid w:val="00D725D5"/>
    <w:rsid w:val="00D7262F"/>
    <w:rsid w:val="00D77205"/>
    <w:rsid w:val="00D77769"/>
    <w:rsid w:val="00D805FD"/>
    <w:rsid w:val="00D808FF"/>
    <w:rsid w:val="00D8141E"/>
    <w:rsid w:val="00D82284"/>
    <w:rsid w:val="00D8680B"/>
    <w:rsid w:val="00D87A32"/>
    <w:rsid w:val="00D9125C"/>
    <w:rsid w:val="00D91882"/>
    <w:rsid w:val="00D92304"/>
    <w:rsid w:val="00D939C6"/>
    <w:rsid w:val="00D94D18"/>
    <w:rsid w:val="00D97679"/>
    <w:rsid w:val="00DA28A2"/>
    <w:rsid w:val="00DA4982"/>
    <w:rsid w:val="00DA6EC8"/>
    <w:rsid w:val="00DB40DB"/>
    <w:rsid w:val="00DB482D"/>
    <w:rsid w:val="00DB5C50"/>
    <w:rsid w:val="00DC067C"/>
    <w:rsid w:val="00DC0ECD"/>
    <w:rsid w:val="00DC0F05"/>
    <w:rsid w:val="00DC3071"/>
    <w:rsid w:val="00DC65EB"/>
    <w:rsid w:val="00DC6E36"/>
    <w:rsid w:val="00DC7CCA"/>
    <w:rsid w:val="00DD1153"/>
    <w:rsid w:val="00DE25B9"/>
    <w:rsid w:val="00DE27D7"/>
    <w:rsid w:val="00DE3ABA"/>
    <w:rsid w:val="00DE5FFE"/>
    <w:rsid w:val="00DE7428"/>
    <w:rsid w:val="00DE7C5B"/>
    <w:rsid w:val="00DF257E"/>
    <w:rsid w:val="00DF471E"/>
    <w:rsid w:val="00DF483D"/>
    <w:rsid w:val="00DF568E"/>
    <w:rsid w:val="00DF5E22"/>
    <w:rsid w:val="00DF7FD7"/>
    <w:rsid w:val="00E048D2"/>
    <w:rsid w:val="00E0513D"/>
    <w:rsid w:val="00E053F3"/>
    <w:rsid w:val="00E06FF4"/>
    <w:rsid w:val="00E0759E"/>
    <w:rsid w:val="00E075AE"/>
    <w:rsid w:val="00E11D5F"/>
    <w:rsid w:val="00E12407"/>
    <w:rsid w:val="00E12943"/>
    <w:rsid w:val="00E12D72"/>
    <w:rsid w:val="00E1413C"/>
    <w:rsid w:val="00E20BEB"/>
    <w:rsid w:val="00E21287"/>
    <w:rsid w:val="00E23E11"/>
    <w:rsid w:val="00E243EC"/>
    <w:rsid w:val="00E24ED6"/>
    <w:rsid w:val="00E25A87"/>
    <w:rsid w:val="00E25B0B"/>
    <w:rsid w:val="00E25FEC"/>
    <w:rsid w:val="00E31DF7"/>
    <w:rsid w:val="00E32BFA"/>
    <w:rsid w:val="00E33006"/>
    <w:rsid w:val="00E33E94"/>
    <w:rsid w:val="00E3507B"/>
    <w:rsid w:val="00E3750E"/>
    <w:rsid w:val="00E37A88"/>
    <w:rsid w:val="00E37B02"/>
    <w:rsid w:val="00E37F85"/>
    <w:rsid w:val="00E41286"/>
    <w:rsid w:val="00E4375F"/>
    <w:rsid w:val="00E43F22"/>
    <w:rsid w:val="00E464E3"/>
    <w:rsid w:val="00E472DC"/>
    <w:rsid w:val="00E47454"/>
    <w:rsid w:val="00E51975"/>
    <w:rsid w:val="00E53204"/>
    <w:rsid w:val="00E55950"/>
    <w:rsid w:val="00E55D8C"/>
    <w:rsid w:val="00E55D8E"/>
    <w:rsid w:val="00E5697C"/>
    <w:rsid w:val="00E56BE8"/>
    <w:rsid w:val="00E5753C"/>
    <w:rsid w:val="00E60AF1"/>
    <w:rsid w:val="00E60EF8"/>
    <w:rsid w:val="00E62361"/>
    <w:rsid w:val="00E66E06"/>
    <w:rsid w:val="00E67086"/>
    <w:rsid w:val="00E67394"/>
    <w:rsid w:val="00E67AC0"/>
    <w:rsid w:val="00E7150A"/>
    <w:rsid w:val="00E74456"/>
    <w:rsid w:val="00E75D6B"/>
    <w:rsid w:val="00E768EC"/>
    <w:rsid w:val="00E8185C"/>
    <w:rsid w:val="00E818F7"/>
    <w:rsid w:val="00E82C4D"/>
    <w:rsid w:val="00E83EDE"/>
    <w:rsid w:val="00E84035"/>
    <w:rsid w:val="00E851C1"/>
    <w:rsid w:val="00E8672F"/>
    <w:rsid w:val="00E86857"/>
    <w:rsid w:val="00E875F7"/>
    <w:rsid w:val="00E9359B"/>
    <w:rsid w:val="00E93FFC"/>
    <w:rsid w:val="00E949E9"/>
    <w:rsid w:val="00E952B3"/>
    <w:rsid w:val="00E9554D"/>
    <w:rsid w:val="00E96343"/>
    <w:rsid w:val="00E97639"/>
    <w:rsid w:val="00EA0583"/>
    <w:rsid w:val="00EA08D6"/>
    <w:rsid w:val="00EA0A43"/>
    <w:rsid w:val="00EA0FA1"/>
    <w:rsid w:val="00EA38CC"/>
    <w:rsid w:val="00EA4AF3"/>
    <w:rsid w:val="00EA4F39"/>
    <w:rsid w:val="00EA5997"/>
    <w:rsid w:val="00EB07AF"/>
    <w:rsid w:val="00EB0D30"/>
    <w:rsid w:val="00EB19EC"/>
    <w:rsid w:val="00EB3396"/>
    <w:rsid w:val="00EC0F65"/>
    <w:rsid w:val="00EC1520"/>
    <w:rsid w:val="00EC3037"/>
    <w:rsid w:val="00EC3C74"/>
    <w:rsid w:val="00EC4272"/>
    <w:rsid w:val="00EC777F"/>
    <w:rsid w:val="00ED1036"/>
    <w:rsid w:val="00ED1EC2"/>
    <w:rsid w:val="00ED74D6"/>
    <w:rsid w:val="00EE2EC7"/>
    <w:rsid w:val="00EE4D9A"/>
    <w:rsid w:val="00EE6179"/>
    <w:rsid w:val="00EE7771"/>
    <w:rsid w:val="00EF2558"/>
    <w:rsid w:val="00EF3A48"/>
    <w:rsid w:val="00EF547D"/>
    <w:rsid w:val="00EF6262"/>
    <w:rsid w:val="00EF7132"/>
    <w:rsid w:val="00F02208"/>
    <w:rsid w:val="00F032FE"/>
    <w:rsid w:val="00F04212"/>
    <w:rsid w:val="00F067DE"/>
    <w:rsid w:val="00F10FDC"/>
    <w:rsid w:val="00F11535"/>
    <w:rsid w:val="00F142F5"/>
    <w:rsid w:val="00F17452"/>
    <w:rsid w:val="00F2156A"/>
    <w:rsid w:val="00F21FB8"/>
    <w:rsid w:val="00F23CA8"/>
    <w:rsid w:val="00F249C5"/>
    <w:rsid w:val="00F25E0B"/>
    <w:rsid w:val="00F312B4"/>
    <w:rsid w:val="00F312DF"/>
    <w:rsid w:val="00F31768"/>
    <w:rsid w:val="00F31BA4"/>
    <w:rsid w:val="00F32734"/>
    <w:rsid w:val="00F352A1"/>
    <w:rsid w:val="00F35964"/>
    <w:rsid w:val="00F360BA"/>
    <w:rsid w:val="00F366D9"/>
    <w:rsid w:val="00F36FBC"/>
    <w:rsid w:val="00F37595"/>
    <w:rsid w:val="00F37AB0"/>
    <w:rsid w:val="00F37ED6"/>
    <w:rsid w:val="00F41B1D"/>
    <w:rsid w:val="00F473EC"/>
    <w:rsid w:val="00F4772B"/>
    <w:rsid w:val="00F4788F"/>
    <w:rsid w:val="00F51C8D"/>
    <w:rsid w:val="00F53009"/>
    <w:rsid w:val="00F53DA2"/>
    <w:rsid w:val="00F55969"/>
    <w:rsid w:val="00F56311"/>
    <w:rsid w:val="00F60229"/>
    <w:rsid w:val="00F610E4"/>
    <w:rsid w:val="00F628B9"/>
    <w:rsid w:val="00F6523B"/>
    <w:rsid w:val="00F671DB"/>
    <w:rsid w:val="00F67E1F"/>
    <w:rsid w:val="00F70040"/>
    <w:rsid w:val="00F71948"/>
    <w:rsid w:val="00F75908"/>
    <w:rsid w:val="00F76CB7"/>
    <w:rsid w:val="00F77EDB"/>
    <w:rsid w:val="00F81A37"/>
    <w:rsid w:val="00F81DC0"/>
    <w:rsid w:val="00F83A78"/>
    <w:rsid w:val="00F84130"/>
    <w:rsid w:val="00F85B8C"/>
    <w:rsid w:val="00F861A1"/>
    <w:rsid w:val="00F92A78"/>
    <w:rsid w:val="00F93493"/>
    <w:rsid w:val="00F93A35"/>
    <w:rsid w:val="00F93BEF"/>
    <w:rsid w:val="00F93DCB"/>
    <w:rsid w:val="00F93F5C"/>
    <w:rsid w:val="00FA27C1"/>
    <w:rsid w:val="00FA3B2D"/>
    <w:rsid w:val="00FA3DDC"/>
    <w:rsid w:val="00FA5C14"/>
    <w:rsid w:val="00FB08F7"/>
    <w:rsid w:val="00FB2639"/>
    <w:rsid w:val="00FB51DC"/>
    <w:rsid w:val="00FB5292"/>
    <w:rsid w:val="00FB7F43"/>
    <w:rsid w:val="00FC0042"/>
    <w:rsid w:val="00FC3878"/>
    <w:rsid w:val="00FC48BF"/>
    <w:rsid w:val="00FC652A"/>
    <w:rsid w:val="00FC7D13"/>
    <w:rsid w:val="00FC7FFA"/>
    <w:rsid w:val="00FD4F5B"/>
    <w:rsid w:val="00FD622D"/>
    <w:rsid w:val="00FD7572"/>
    <w:rsid w:val="00FD77B2"/>
    <w:rsid w:val="00FE4481"/>
    <w:rsid w:val="00FE493B"/>
    <w:rsid w:val="00FE4C3D"/>
    <w:rsid w:val="00FE5B26"/>
    <w:rsid w:val="00FF0257"/>
    <w:rsid w:val="00FF0581"/>
    <w:rsid w:val="00FF2B8E"/>
    <w:rsid w:val="00FF3201"/>
    <w:rsid w:val="00FF451D"/>
    <w:rsid w:val="00FF72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FBE042"/>
  <w15:docId w15:val="{962A2B64-7AB7-4A0E-A80C-146DC114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3111"/>
    <w:pPr>
      <w:spacing w:after="0" w:line="240" w:lineRule="auto"/>
    </w:pPr>
    <w:rPr>
      <w:sz w:val="24"/>
      <w:szCs w:val="24"/>
    </w:rPr>
  </w:style>
  <w:style w:type="paragraph" w:styleId="Heading1">
    <w:name w:val="heading 1"/>
    <w:basedOn w:val="Normal"/>
    <w:next w:val="Normal"/>
    <w:link w:val="Heading1Char"/>
    <w:uiPriority w:val="9"/>
    <w:qFormat/>
    <w:rsid w:val="00770826"/>
    <w:pPr>
      <w:keepNext/>
      <w:keepLines/>
      <w:spacing w:before="48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9"/>
    <w:qFormat/>
    <w:rsid w:val="003F6A7C"/>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253111"/>
    <w:pPr>
      <w:keepNext/>
      <w:numPr>
        <w:ilvl w:val="3"/>
        <w:numId w:val="1"/>
      </w:numPr>
      <w:suppressAutoHyphens/>
      <w:spacing w:before="240" w:after="60"/>
      <w:outlineLvl w:val="3"/>
    </w:pPr>
    <w:rPr>
      <w:rFonts w:ascii="Arial" w:hAnsi="Arial" w:cs="Arial"/>
      <w:b/>
      <w:bCs/>
      <w:lang w:val="en-AU"/>
    </w:rPr>
  </w:style>
  <w:style w:type="paragraph" w:styleId="Heading5">
    <w:name w:val="heading 5"/>
    <w:basedOn w:val="Normal"/>
    <w:next w:val="Normal"/>
    <w:link w:val="Heading5Char"/>
    <w:uiPriority w:val="99"/>
    <w:qFormat/>
    <w:rsid w:val="0023029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53111"/>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9"/>
    <w:rsid w:val="00253111"/>
    <w:rPr>
      <w:rFonts w:ascii="Arial" w:hAnsi="Arial" w:cs="Arial"/>
      <w:b/>
      <w:bCs/>
      <w:sz w:val="24"/>
      <w:szCs w:val="24"/>
      <w:lang w:val="en-AU"/>
    </w:rPr>
  </w:style>
  <w:style w:type="character" w:customStyle="1" w:styleId="Heading5Char">
    <w:name w:val="Heading 5 Char"/>
    <w:basedOn w:val="DefaultParagraphFont"/>
    <w:link w:val="Heading5"/>
    <w:uiPriority w:val="9"/>
    <w:semiHidden/>
    <w:rsid w:val="00253111"/>
    <w:rPr>
      <w:rFonts w:asciiTheme="minorHAnsi" w:eastAsiaTheme="minorEastAsia" w:hAnsiTheme="minorHAnsi" w:cstheme="minorBidi"/>
      <w:b/>
      <w:bCs/>
      <w:i/>
      <w:iCs/>
      <w:sz w:val="26"/>
      <w:szCs w:val="26"/>
    </w:rPr>
  </w:style>
  <w:style w:type="character" w:styleId="Hyperlink">
    <w:name w:val="Hyperlink"/>
    <w:basedOn w:val="DefaultParagraphFont"/>
    <w:uiPriority w:val="99"/>
    <w:rsid w:val="00253111"/>
    <w:rPr>
      <w:color w:val="0000FF"/>
      <w:u w:val="single"/>
    </w:rPr>
  </w:style>
  <w:style w:type="paragraph" w:styleId="BodyText">
    <w:name w:val="Body Text"/>
    <w:basedOn w:val="Normal"/>
    <w:link w:val="BodyTextChar"/>
    <w:uiPriority w:val="99"/>
    <w:rsid w:val="00253111"/>
    <w:pPr>
      <w:jc w:val="both"/>
    </w:pPr>
    <w:rPr>
      <w:rFonts w:ascii="Arial" w:hAnsi="Arial" w:cs="Arial"/>
    </w:rPr>
  </w:style>
  <w:style w:type="character" w:customStyle="1" w:styleId="BodyTextChar">
    <w:name w:val="Body Text Char"/>
    <w:basedOn w:val="DefaultParagraphFont"/>
    <w:link w:val="BodyText"/>
    <w:uiPriority w:val="99"/>
    <w:semiHidden/>
    <w:rsid w:val="00253111"/>
    <w:rPr>
      <w:sz w:val="24"/>
      <w:szCs w:val="24"/>
    </w:rPr>
  </w:style>
  <w:style w:type="paragraph" w:customStyle="1" w:styleId="EXPERIENCEheader">
    <w:name w:val="EXPERIENCE header"/>
    <w:basedOn w:val="Normal"/>
    <w:uiPriority w:val="99"/>
    <w:rsid w:val="00253111"/>
    <w:pPr>
      <w:keepNext/>
      <w:widowControl w:val="0"/>
      <w:pBdr>
        <w:bottom w:val="single" w:sz="12" w:space="0" w:color="auto"/>
      </w:pBdr>
      <w:spacing w:before="240" w:after="200"/>
    </w:pPr>
    <w:rPr>
      <w:rFonts w:ascii="Palatino" w:hAnsi="Palatino" w:cs="Palatino"/>
      <w:b/>
      <w:bCs/>
      <w:smallCaps/>
    </w:rPr>
  </w:style>
  <w:style w:type="paragraph" w:styleId="PlainText">
    <w:name w:val="Plain Text"/>
    <w:basedOn w:val="Normal"/>
    <w:link w:val="PlainTextChar"/>
    <w:rsid w:val="00253111"/>
    <w:rPr>
      <w:rFonts w:ascii="Courier New" w:hAnsi="Courier New" w:cs="Courier New"/>
      <w:sz w:val="20"/>
      <w:szCs w:val="20"/>
    </w:rPr>
  </w:style>
  <w:style w:type="character" w:customStyle="1" w:styleId="PlainTextChar">
    <w:name w:val="Plain Text Char"/>
    <w:basedOn w:val="DefaultParagraphFont"/>
    <w:link w:val="PlainText"/>
    <w:rsid w:val="00253111"/>
    <w:rPr>
      <w:rFonts w:ascii="Courier New" w:hAnsi="Courier New" w:cs="Courier New"/>
      <w:sz w:val="20"/>
      <w:szCs w:val="20"/>
    </w:rPr>
  </w:style>
  <w:style w:type="paragraph" w:customStyle="1" w:styleId="EDUCATIONheader">
    <w:name w:val="EDUCATION header"/>
    <w:basedOn w:val="Normal"/>
    <w:uiPriority w:val="99"/>
    <w:rsid w:val="00253111"/>
    <w:pPr>
      <w:keepNext/>
      <w:widowControl w:val="0"/>
      <w:pBdr>
        <w:bottom w:val="single" w:sz="12" w:space="0" w:color="auto"/>
      </w:pBdr>
      <w:spacing w:before="120" w:after="200"/>
    </w:pPr>
    <w:rPr>
      <w:rFonts w:ascii="Palatino" w:hAnsi="Palatino" w:cs="Palatino"/>
      <w:b/>
      <w:bCs/>
      <w:smallCaps/>
    </w:rPr>
  </w:style>
  <w:style w:type="paragraph" w:styleId="Title">
    <w:name w:val="Title"/>
    <w:basedOn w:val="Normal"/>
    <w:next w:val="Subtitle"/>
    <w:link w:val="TitleChar"/>
    <w:uiPriority w:val="99"/>
    <w:qFormat/>
    <w:rsid w:val="00253111"/>
    <w:pPr>
      <w:suppressAutoHyphens/>
      <w:jc w:val="center"/>
    </w:pPr>
    <w:rPr>
      <w:rFonts w:ascii="Arial" w:hAnsi="Arial" w:cs="Arial"/>
      <w:b/>
      <w:bCs/>
      <w:sz w:val="28"/>
      <w:szCs w:val="28"/>
      <w:lang w:val="en-AU"/>
    </w:rPr>
  </w:style>
  <w:style w:type="character" w:customStyle="1" w:styleId="TitleChar">
    <w:name w:val="Title Char"/>
    <w:basedOn w:val="DefaultParagraphFont"/>
    <w:link w:val="Title"/>
    <w:uiPriority w:val="10"/>
    <w:rsid w:val="00253111"/>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rsid w:val="00253111"/>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253111"/>
    <w:rPr>
      <w:rFonts w:asciiTheme="majorHAnsi" w:eastAsiaTheme="majorEastAsia" w:hAnsiTheme="majorHAnsi" w:cstheme="majorBidi"/>
      <w:sz w:val="24"/>
      <w:szCs w:val="24"/>
    </w:rPr>
  </w:style>
  <w:style w:type="paragraph" w:customStyle="1" w:styleId="TableContents">
    <w:name w:val="Table Contents"/>
    <w:basedOn w:val="BodyText"/>
    <w:uiPriority w:val="99"/>
    <w:rsid w:val="00253111"/>
    <w:pPr>
      <w:suppressAutoHyphens/>
    </w:pPr>
    <w:rPr>
      <w:sz w:val="20"/>
      <w:szCs w:val="20"/>
      <w:lang w:val="en-AU"/>
    </w:rPr>
  </w:style>
  <w:style w:type="paragraph" w:styleId="Header">
    <w:name w:val="header"/>
    <w:basedOn w:val="Normal"/>
    <w:link w:val="HeaderChar"/>
    <w:uiPriority w:val="99"/>
    <w:rsid w:val="00253111"/>
    <w:pPr>
      <w:tabs>
        <w:tab w:val="center" w:pos="4320"/>
        <w:tab w:val="right" w:pos="8640"/>
      </w:tabs>
    </w:pPr>
    <w:rPr>
      <w:sz w:val="20"/>
      <w:szCs w:val="20"/>
    </w:rPr>
  </w:style>
  <w:style w:type="character" w:customStyle="1" w:styleId="HeaderChar">
    <w:name w:val="Header Char"/>
    <w:basedOn w:val="DefaultParagraphFont"/>
    <w:link w:val="Header"/>
    <w:uiPriority w:val="99"/>
    <w:rsid w:val="00253111"/>
    <w:rPr>
      <w:sz w:val="24"/>
      <w:szCs w:val="24"/>
    </w:rPr>
  </w:style>
  <w:style w:type="paragraph" w:styleId="Footer">
    <w:name w:val="footer"/>
    <w:basedOn w:val="Normal"/>
    <w:link w:val="FooterChar"/>
    <w:rsid w:val="00253111"/>
    <w:pPr>
      <w:tabs>
        <w:tab w:val="center" w:pos="4320"/>
        <w:tab w:val="right" w:pos="8640"/>
      </w:tabs>
    </w:pPr>
    <w:rPr>
      <w:sz w:val="20"/>
      <w:szCs w:val="20"/>
    </w:rPr>
  </w:style>
  <w:style w:type="character" w:customStyle="1" w:styleId="FooterChar">
    <w:name w:val="Footer Char"/>
    <w:basedOn w:val="DefaultParagraphFont"/>
    <w:link w:val="Footer"/>
    <w:uiPriority w:val="99"/>
    <w:semiHidden/>
    <w:rsid w:val="00253111"/>
    <w:rPr>
      <w:sz w:val="24"/>
      <w:szCs w:val="24"/>
    </w:rPr>
  </w:style>
  <w:style w:type="character" w:styleId="FollowedHyperlink">
    <w:name w:val="FollowedHyperlink"/>
    <w:basedOn w:val="DefaultParagraphFont"/>
    <w:uiPriority w:val="99"/>
    <w:rsid w:val="00253111"/>
    <w:rPr>
      <w:color w:val="800080"/>
      <w:u w:val="single"/>
    </w:rPr>
  </w:style>
  <w:style w:type="paragraph" w:styleId="HTMLPreformatted">
    <w:name w:val="HTML Preformatted"/>
    <w:basedOn w:val="Normal"/>
    <w:link w:val="HTMLPreformattedChar"/>
    <w:uiPriority w:val="99"/>
    <w:rsid w:val="0025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53111"/>
    <w:rPr>
      <w:rFonts w:ascii="Courier New" w:hAnsi="Courier New" w:cs="Courier New"/>
      <w:sz w:val="20"/>
      <w:szCs w:val="20"/>
    </w:rPr>
  </w:style>
  <w:style w:type="paragraph" w:styleId="BodyTextIndent">
    <w:name w:val="Body Text Indent"/>
    <w:basedOn w:val="Normal"/>
    <w:link w:val="BodyTextIndentChar"/>
    <w:uiPriority w:val="99"/>
    <w:rsid w:val="00253111"/>
    <w:pPr>
      <w:spacing w:after="120"/>
      <w:ind w:left="360"/>
    </w:pPr>
  </w:style>
  <w:style w:type="character" w:customStyle="1" w:styleId="BodyTextIndentChar">
    <w:name w:val="Body Text Indent Char"/>
    <w:basedOn w:val="DefaultParagraphFont"/>
    <w:link w:val="BodyTextIndent"/>
    <w:uiPriority w:val="99"/>
    <w:semiHidden/>
    <w:rsid w:val="00253111"/>
    <w:rPr>
      <w:sz w:val="24"/>
      <w:szCs w:val="24"/>
    </w:rPr>
  </w:style>
  <w:style w:type="paragraph" w:styleId="BalloonText">
    <w:name w:val="Balloon Text"/>
    <w:basedOn w:val="Normal"/>
    <w:link w:val="BalloonTextChar"/>
    <w:uiPriority w:val="99"/>
    <w:semiHidden/>
    <w:rsid w:val="002246F3"/>
    <w:rPr>
      <w:rFonts w:ascii="Tahoma" w:hAnsi="Tahoma" w:cs="Tahoma"/>
      <w:sz w:val="16"/>
      <w:szCs w:val="16"/>
    </w:rPr>
  </w:style>
  <w:style w:type="character" w:customStyle="1" w:styleId="BalloonTextChar">
    <w:name w:val="Balloon Text Char"/>
    <w:basedOn w:val="DefaultParagraphFont"/>
    <w:link w:val="BalloonText"/>
    <w:uiPriority w:val="99"/>
    <w:semiHidden/>
    <w:rsid w:val="00253111"/>
    <w:rPr>
      <w:rFonts w:ascii="Tahoma" w:hAnsi="Tahoma" w:cs="Tahoma"/>
      <w:sz w:val="16"/>
      <w:szCs w:val="16"/>
    </w:rPr>
  </w:style>
  <w:style w:type="paragraph" w:customStyle="1" w:styleId="Char">
    <w:name w:val="Char"/>
    <w:basedOn w:val="Normal"/>
    <w:uiPriority w:val="99"/>
    <w:rsid w:val="00660F34"/>
    <w:pPr>
      <w:spacing w:after="160" w:line="240" w:lineRule="exact"/>
    </w:pPr>
    <w:rPr>
      <w:rFonts w:ascii="Verdana" w:hAnsi="Verdana" w:cs="Verdana"/>
    </w:rPr>
  </w:style>
  <w:style w:type="paragraph" w:customStyle="1" w:styleId="WW-BodyText3">
    <w:name w:val="WW-Body Text 3"/>
    <w:basedOn w:val="Normal"/>
    <w:uiPriority w:val="99"/>
    <w:rsid w:val="00E949E9"/>
    <w:pPr>
      <w:suppressAutoHyphens/>
      <w:jc w:val="both"/>
    </w:pPr>
    <w:rPr>
      <w:sz w:val="22"/>
      <w:szCs w:val="22"/>
    </w:rPr>
  </w:style>
  <w:style w:type="paragraph" w:customStyle="1" w:styleId="Char1">
    <w:name w:val="Char1"/>
    <w:basedOn w:val="Normal"/>
    <w:uiPriority w:val="99"/>
    <w:rsid w:val="00331A7A"/>
    <w:pPr>
      <w:spacing w:after="160" w:line="240" w:lineRule="exact"/>
    </w:pPr>
    <w:rPr>
      <w:rFonts w:ascii="Verdana" w:hAnsi="Verdana" w:cs="Verdana"/>
    </w:rPr>
  </w:style>
  <w:style w:type="paragraph" w:styleId="ListParagraph">
    <w:name w:val="List Paragraph"/>
    <w:basedOn w:val="Normal"/>
    <w:uiPriority w:val="34"/>
    <w:qFormat/>
    <w:rsid w:val="00164650"/>
    <w:pPr>
      <w:ind w:left="720"/>
    </w:pPr>
  </w:style>
  <w:style w:type="character" w:customStyle="1" w:styleId="Heading1Char">
    <w:name w:val="Heading 1 Char"/>
    <w:basedOn w:val="DefaultParagraphFont"/>
    <w:link w:val="Heading1"/>
    <w:uiPriority w:val="9"/>
    <w:rsid w:val="00770826"/>
    <w:rPr>
      <w:rFonts w:asciiTheme="majorHAnsi" w:eastAsiaTheme="majorEastAsia" w:hAnsiTheme="majorHAnsi" w:cstheme="majorBidi"/>
      <w:b/>
      <w:bCs/>
      <w:color w:val="B35E06" w:themeColor="accent1" w:themeShade="BF"/>
      <w:sz w:val="28"/>
      <w:szCs w:val="28"/>
    </w:rPr>
  </w:style>
  <w:style w:type="table" w:styleId="TableGrid">
    <w:name w:val="Table Grid"/>
    <w:basedOn w:val="TableNormal"/>
    <w:uiPriority w:val="59"/>
    <w:rsid w:val="006C4002"/>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A141D4"/>
    <w:rPr>
      <w:rFonts w:cs="Times New Roman"/>
      <w:b/>
      <w:bCs/>
    </w:rPr>
  </w:style>
  <w:style w:type="paragraph" w:customStyle="1" w:styleId="body0020text00202">
    <w:name w:val="body_0020text_00202"/>
    <w:basedOn w:val="Normal"/>
    <w:rsid w:val="00177FBF"/>
    <w:pPr>
      <w:spacing w:before="100" w:beforeAutospacing="1" w:after="100" w:afterAutospacing="1"/>
    </w:pPr>
  </w:style>
  <w:style w:type="paragraph" w:customStyle="1" w:styleId="ResumeSubheader1">
    <w:name w:val="Resume Subheader1"/>
    <w:basedOn w:val="Heading1"/>
    <w:rsid w:val="00CC5F73"/>
    <w:pPr>
      <w:keepNext w:val="0"/>
      <w:keepLines w:val="0"/>
      <w:suppressAutoHyphens/>
      <w:spacing w:before="0"/>
    </w:pPr>
    <w:rPr>
      <w:rFonts w:ascii="Tahoma" w:eastAsia="Times New Roman" w:hAnsi="Tahoma" w:cs="Times New Roman"/>
      <w:bCs w:val="0"/>
      <w:color w:val="000000"/>
      <w:sz w:val="20"/>
      <w:szCs w:val="20"/>
    </w:rPr>
  </w:style>
  <w:style w:type="paragraph" w:styleId="NormalWeb">
    <w:name w:val="Normal (Web)"/>
    <w:basedOn w:val="Normal"/>
    <w:uiPriority w:val="99"/>
    <w:unhideWhenUsed/>
    <w:rsid w:val="009166A2"/>
    <w:pPr>
      <w:spacing w:before="100" w:beforeAutospacing="1" w:after="100" w:afterAutospacing="1"/>
    </w:pPr>
  </w:style>
  <w:style w:type="character" w:customStyle="1" w:styleId="apple-converted-space">
    <w:name w:val="apple-converted-space"/>
    <w:basedOn w:val="DefaultParagraphFont"/>
    <w:rsid w:val="001863C1"/>
  </w:style>
  <w:style w:type="paragraph" w:customStyle="1" w:styleId="AAThemeStatement">
    <w:name w:val="AA Theme Statement"/>
    <w:basedOn w:val="Normal"/>
    <w:rsid w:val="00CE4863"/>
    <w:pPr>
      <w:spacing w:before="60" w:after="60"/>
      <w:jc w:val="both"/>
      <w:outlineLvl w:val="0"/>
    </w:pPr>
    <w:rPr>
      <w:b/>
      <w:i/>
      <w:color w:val="1F497D"/>
    </w:rPr>
  </w:style>
  <w:style w:type="character" w:customStyle="1" w:styleId="messagebody">
    <w:name w:val="message_body"/>
    <w:basedOn w:val="DefaultParagraphFont"/>
    <w:rsid w:val="00EB07AF"/>
  </w:style>
  <w:style w:type="character" w:customStyle="1" w:styleId="tl8wme">
    <w:name w:val="tl8wme"/>
    <w:basedOn w:val="DefaultParagraphFont"/>
    <w:rsid w:val="00BD0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4429">
      <w:bodyDiv w:val="1"/>
      <w:marLeft w:val="0"/>
      <w:marRight w:val="0"/>
      <w:marTop w:val="0"/>
      <w:marBottom w:val="0"/>
      <w:divBdr>
        <w:top w:val="none" w:sz="0" w:space="0" w:color="auto"/>
        <w:left w:val="none" w:sz="0" w:space="0" w:color="auto"/>
        <w:bottom w:val="none" w:sz="0" w:space="0" w:color="auto"/>
        <w:right w:val="none" w:sz="0" w:space="0" w:color="auto"/>
      </w:divBdr>
    </w:div>
    <w:div w:id="848174099">
      <w:bodyDiv w:val="1"/>
      <w:marLeft w:val="0"/>
      <w:marRight w:val="0"/>
      <w:marTop w:val="0"/>
      <w:marBottom w:val="0"/>
      <w:divBdr>
        <w:top w:val="none" w:sz="0" w:space="0" w:color="auto"/>
        <w:left w:val="none" w:sz="0" w:space="0" w:color="auto"/>
        <w:bottom w:val="none" w:sz="0" w:space="0" w:color="auto"/>
        <w:right w:val="none" w:sz="0" w:space="0" w:color="auto"/>
      </w:divBdr>
    </w:div>
    <w:div w:id="150342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askar190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bhaskar-kumar-a74a1219"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68762-939F-4B24-997B-60A4139C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Sreenivas Vemula</vt:lpstr>
    </vt:vector>
  </TitlesOfParts>
  <Company>vstl</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Sreenivas Vemula</dc:title>
  <dc:creator>vstl</dc:creator>
  <cp:lastModifiedBy>bhaskar</cp:lastModifiedBy>
  <cp:revision>14</cp:revision>
  <cp:lastPrinted>2015-12-16T15:37:00Z</cp:lastPrinted>
  <dcterms:created xsi:type="dcterms:W3CDTF">2017-02-13T15:46:00Z</dcterms:created>
  <dcterms:modified xsi:type="dcterms:W3CDTF">2017-02-20T20:57:00Z</dcterms:modified>
</cp:coreProperties>
</file>